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4326" w14:textId="77777777" w:rsidR="00E309EF" w:rsidRPr="0092255B" w:rsidRDefault="00E309EF" w:rsidP="00576B32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14:paraId="334CC426" w14:textId="77777777" w:rsidR="00E309EF" w:rsidRPr="0092255B" w:rsidRDefault="00E309EF" w:rsidP="00654677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 w:rsidRPr="0092255B"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</w:t>
      </w:r>
      <w:proofErr w:type="spellStart"/>
      <w:r w:rsidR="00CB2D1F">
        <w:rPr>
          <w:rFonts w:ascii="华文中宋" w:eastAsia="华文中宋" w:hAnsi="华文中宋" w:hint="eastAsia"/>
          <w:b/>
          <w:color w:val="000000"/>
          <w:sz w:val="30"/>
          <w:szCs w:val="30"/>
        </w:rPr>
        <w:t>xxxxxxxx</w:t>
      </w:r>
      <w:proofErr w:type="spellEnd"/>
    </w:p>
    <w:p w14:paraId="230DBA40" w14:textId="77777777" w:rsidR="00E309EF" w:rsidRPr="0092255B" w:rsidRDefault="00E309EF" w:rsidP="00576B32">
      <w:pPr>
        <w:jc w:val="center"/>
        <w:rPr>
          <w:rFonts w:ascii="华文中宋" w:eastAsia="华文中宋" w:hAnsi="华文中宋"/>
          <w:b/>
          <w:color w:val="000000"/>
        </w:rPr>
      </w:pPr>
    </w:p>
    <w:p w14:paraId="60AEF7EC" w14:textId="77777777" w:rsidR="00E309EF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14:paraId="336A0E4C" w14:textId="77777777" w:rsidR="00E309EF" w:rsidRPr="0092255B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14:paraId="06B3533A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14:paraId="288C94D7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436BB7F" w14:textId="77777777"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32C3C43D" w14:textId="68280AC3" w:rsidR="00E309EF" w:rsidRPr="0092255B" w:rsidRDefault="00E309EF" w:rsidP="00943680">
      <w:pPr>
        <w:spacing w:beforeLines="50" w:before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名称</w:t>
      </w:r>
      <w:r w:rsidRPr="00F43499">
        <w:rPr>
          <w:rFonts w:ascii="华文中宋" w:eastAsia="华文中宋" w:hAnsi="华文中宋" w:hint="eastAsia"/>
          <w:color w:val="000000"/>
          <w:sz w:val="32"/>
          <w:szCs w:val="32"/>
        </w:rPr>
        <w:t>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SoftName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«SoftName»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</w:p>
    <w:p w14:paraId="1B4C2E7B" w14:textId="43F71BF3" w:rsidR="00E309EF" w:rsidRPr="00F43499" w:rsidRDefault="00E309EF" w:rsidP="00943680">
      <w:pPr>
        <w:spacing w:beforeLines="50" w:before="156" w:afterLines="50" w:after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begin"/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instrText>MERGEFIELD  Version  \* MERGEFORMAT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separate"/>
      </w:r>
      <w:r w:rsidR="00CD5C46">
        <w:rPr>
          <w:rFonts w:ascii="华文中宋" w:eastAsia="华文中宋" w:hAnsi="华文中宋" w:cs="黑体"/>
          <w:noProof/>
          <w:color w:val="000000"/>
          <w:kern w:val="0"/>
          <w:sz w:val="32"/>
          <w:szCs w:val="32"/>
        </w:rPr>
        <w:t>«Version»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end"/>
      </w:r>
    </w:p>
    <w:p w14:paraId="549FE1C0" w14:textId="42732840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Delegation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«Delegation»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  <w:r w:rsidR="00B91BAF" w:rsidRPr="0092255B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</w:p>
    <w:p w14:paraId="14A45E04" w14:textId="3BE55190" w:rsidR="00E309EF" w:rsidRPr="0092255B" w:rsidRDefault="00E309EF" w:rsidP="00943680">
      <w:pPr>
        <w:spacing w:beforeLines="50" w:before="156" w:afterLines="50" w:after="156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类别：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begin"/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hint="eastAsia"/>
          <w:color w:val="000000"/>
          <w:sz w:val="32"/>
          <w:szCs w:val="32"/>
        </w:rPr>
        <w:instrText>MERGEFIELD  TestType  \* MERGEFORMAT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separate"/>
      </w:r>
      <w:r w:rsidR="00CD5C46">
        <w:rPr>
          <w:rFonts w:ascii="华文中宋" w:eastAsia="华文中宋" w:hAnsi="华文中宋"/>
          <w:noProof/>
          <w:color w:val="000000"/>
          <w:sz w:val="32"/>
          <w:szCs w:val="32"/>
        </w:rPr>
        <w:t>«TestType»</w:t>
      </w:r>
      <w:r w:rsidR="00CD5C46">
        <w:rPr>
          <w:rFonts w:ascii="华文中宋" w:eastAsia="华文中宋" w:hAnsi="华文中宋"/>
          <w:color w:val="000000"/>
          <w:sz w:val="32"/>
          <w:szCs w:val="32"/>
        </w:rPr>
        <w:fldChar w:fldCharType="end"/>
      </w:r>
      <w:r w:rsidR="00B91BAF" w:rsidRPr="0092255B">
        <w:rPr>
          <w:rFonts w:ascii="华文中宋" w:eastAsia="华文中宋" w:hAnsi="华文中宋"/>
          <w:b/>
          <w:color w:val="000000"/>
          <w:sz w:val="32"/>
        </w:rPr>
        <w:t xml:space="preserve"> </w:t>
      </w:r>
    </w:p>
    <w:p w14:paraId="00B77C13" w14:textId="08D9B103" w:rsidR="00E309EF" w:rsidRPr="0092255B" w:rsidRDefault="00E309EF" w:rsidP="0094368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begin"/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instrText>MERGEFIELD  Date  \* MERGEFORMAT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instrText xml:space="preserve"> </w:instrTex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separate"/>
      </w:r>
      <w:r w:rsidR="00CD5C46">
        <w:rPr>
          <w:rFonts w:ascii="华文中宋" w:eastAsia="华文中宋" w:hAnsi="华文中宋" w:cs="黑体"/>
          <w:noProof/>
          <w:color w:val="000000"/>
          <w:kern w:val="0"/>
          <w:sz w:val="32"/>
          <w:szCs w:val="32"/>
        </w:rPr>
        <w:t>«Date»</w:t>
      </w:r>
      <w:r w:rsidR="00CD5C46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fldChar w:fldCharType="end"/>
      </w:r>
      <w:r w:rsidR="00CD5C46"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</w:p>
    <w:p w14:paraId="1A1F965C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8D7F667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2014AE7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476C421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B4F1435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53C71683" w14:textId="77777777"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17B770B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36CD1A2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30B31EED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62B6334D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南京大学计算机软件新技术</w:t>
      </w:r>
    </w:p>
    <w:p w14:paraId="02DAFC93" w14:textId="77777777" w:rsidR="00E309EF" w:rsidRDefault="00E309EF" w:rsidP="0094368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国家重点实验室</w:t>
      </w:r>
    </w:p>
    <w:p w14:paraId="26184096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0B728248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2FCA8B9" w14:textId="77777777"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1E18D42" w14:textId="77777777" w:rsidR="00E309EF" w:rsidRPr="00CE5860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4F504D3" w14:textId="77777777" w:rsidR="00E309EF" w:rsidRPr="00823A02" w:rsidRDefault="00E309EF" w:rsidP="00576B32">
      <w:pPr>
        <w:jc w:val="center"/>
        <w:rPr>
          <w:rFonts w:ascii="宋体"/>
          <w:color w:val="000000"/>
          <w:szCs w:val="21"/>
        </w:rPr>
      </w:pPr>
    </w:p>
    <w:p w14:paraId="76C7098F" w14:textId="77777777" w:rsidR="00E309EF" w:rsidRPr="00CD5C46" w:rsidRDefault="00E309EF" w:rsidP="00576B32">
      <w:pPr>
        <w:jc w:val="center"/>
        <w:rPr>
          <w:rFonts w:ascii="宋体"/>
          <w:color w:val="000000"/>
          <w:szCs w:val="21"/>
        </w:rPr>
      </w:pPr>
    </w:p>
    <w:p w14:paraId="4CC6BD57" w14:textId="77777777" w:rsidR="00E309EF" w:rsidRDefault="00E309EF" w:rsidP="00654677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14:paraId="7F5A9F53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14:paraId="529F227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、本测试报告是本实验室对所测样品进行科学、客观测试的结果，为被测样品提供第三方独立、客观、公正的重要判定依据，也为最终用户选择产品提供参考和帮助。</w:t>
      </w:r>
    </w:p>
    <w:p w14:paraId="3DFB38FB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、未经本实验室书面批准，不得复制本报告中的内容（全文复制除外），以免误导他人（尤其是用户）对被测样品做出不准确的评价。</w:t>
      </w:r>
    </w:p>
    <w:p w14:paraId="69C5BCA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、在任何情况下，若需引用本测试报告中的结果或数据都应保持其本来的意义，在使用时务必要保持其完整，不得擅自进行增加、修改、伪造，并应征得本实验室同意。</w:t>
      </w:r>
    </w:p>
    <w:p w14:paraId="61E3AA89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14:paraId="76122F5F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，本测试结果不再适用，涉及到的任何技术、模块（或子系统）甚至整个软件都必须按要求进行必要的备案或重新测试，更不能出现将本测试结果应用于低于被测样品版本的情况。</w:t>
      </w:r>
    </w:p>
    <w:p w14:paraId="32B0350A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</w:t>
      </w:r>
      <w:r w:rsidR="009B6A88" w:rsidRPr="006C4802">
        <w:rPr>
          <w:rFonts w:hint="eastAsia"/>
          <w:sz w:val="24"/>
        </w:rPr>
        <w:t>主测人</w:t>
      </w:r>
      <w:r w:rsidR="009B6A88">
        <w:rPr>
          <w:rFonts w:hint="eastAsia"/>
          <w:sz w:val="24"/>
        </w:rPr>
        <w:t>员</w:t>
      </w:r>
      <w:r>
        <w:rPr>
          <w:rFonts w:ascii="宋体" w:hAnsi="宋体" w:hint="eastAsia"/>
          <w:sz w:val="24"/>
        </w:rPr>
        <w:t>、审核人员、批准人员（</w:t>
      </w:r>
      <w:r w:rsidRPr="001B4A87">
        <w:rPr>
          <w:rFonts w:ascii="宋体" w:hAnsi="宋体" w:hint="eastAsia"/>
          <w:sz w:val="24"/>
        </w:rPr>
        <w:t>授权签字人</w:t>
      </w:r>
      <w:r>
        <w:rPr>
          <w:rFonts w:ascii="宋体" w:hAnsi="宋体" w:hint="eastAsia"/>
          <w:sz w:val="24"/>
        </w:rPr>
        <w:t>）签字无效。</w:t>
      </w:r>
    </w:p>
    <w:p w14:paraId="2CEF9F45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  <w:sectPr w:rsidR="00E309EF" w:rsidSect="00FE37D5">
          <w:headerReference w:type="default" r:id="rId7"/>
          <w:footerReference w:type="default" r:id="rId8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、本报告无本实验室</w:t>
      </w:r>
      <w:r w:rsidRPr="00451E81">
        <w:rPr>
          <w:rFonts w:ascii="宋体" w:hAnsi="宋体" w:hint="eastAsia"/>
          <w:sz w:val="24"/>
        </w:rPr>
        <w:t>章</w:t>
      </w:r>
      <w:r>
        <w:rPr>
          <w:rFonts w:ascii="宋体" w:hAnsi="宋体" w:hint="eastAsia"/>
          <w:sz w:val="24"/>
        </w:rPr>
        <w:t>、涂改均无效。</w:t>
      </w:r>
    </w:p>
    <w:p w14:paraId="7FBDDD59" w14:textId="77777777" w:rsidR="00E309EF" w:rsidRDefault="00E309EF" w:rsidP="0050217A">
      <w:pPr>
        <w:spacing w:line="360" w:lineRule="auto"/>
        <w:ind w:firstLine="480"/>
        <w:rPr>
          <w:rFonts w:ascii="宋体"/>
          <w:sz w:val="24"/>
        </w:rPr>
      </w:pPr>
    </w:p>
    <w:p w14:paraId="31E1A3E2" w14:textId="77777777" w:rsidR="00E309EF" w:rsidRPr="009B4EC8" w:rsidRDefault="00E309EF" w:rsidP="009B4EC8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3163"/>
        <w:gridCol w:w="1432"/>
        <w:gridCol w:w="82"/>
        <w:gridCol w:w="1274"/>
        <w:gridCol w:w="2011"/>
      </w:tblGrid>
      <w:tr w:rsidR="00E309EF" w:rsidRPr="006C4802" w14:paraId="624F42C7" w14:textId="77777777" w:rsidTr="00CE4B90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3858D504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2F0D1F8" w14:textId="67B5EF71" w:rsidR="00E309EF" w:rsidRPr="00242557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«Delegation1»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BB3F6E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14:paraId="3214C827" w14:textId="4304FEAC" w:rsidR="00E309EF" w:rsidRPr="00F43499" w:rsidRDefault="00CD5C46" w:rsidP="008B1F35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ProjNum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«ProjNum»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E309EF" w:rsidRPr="006C4802" w14:paraId="2A72BBDC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15C1B87E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43CF7857" w14:textId="35ACFF04" w:rsidR="00E309EF" w:rsidRPr="00113C41" w:rsidRDefault="00CD5C46" w:rsidP="00CE4B9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SampleName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«SampleName»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09486EC9" w14:textId="77777777" w:rsidR="00E309EF" w:rsidRPr="006C4802" w:rsidRDefault="00E309EF" w:rsidP="00CE4B90">
            <w:pPr>
              <w:widowControl/>
              <w:jc w:val="left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版本</w:t>
            </w:r>
            <w:r w:rsidRPr="006C4802">
              <w:rPr>
                <w:sz w:val="24"/>
              </w:rPr>
              <w:t>/</w:t>
            </w:r>
            <w:r w:rsidRPr="006C4802"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14:paraId="3ACECBF1" w14:textId="215879B1" w:rsidR="00E309EF" w:rsidRPr="00113C41" w:rsidRDefault="00CD5C46" w:rsidP="004B0D4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SampleVer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«SampleVer»</w:t>
            </w:r>
            <w:r>
              <w:rPr>
                <w:sz w:val="24"/>
              </w:rPr>
              <w:fldChar w:fldCharType="end"/>
            </w:r>
          </w:p>
        </w:tc>
      </w:tr>
      <w:tr w:rsidR="00E309EF" w:rsidRPr="006C4802" w14:paraId="68A153C0" w14:textId="77777777" w:rsidTr="00CE4B90">
        <w:trPr>
          <w:cantSplit/>
          <w:trHeight w:val="510"/>
        </w:trPr>
        <w:tc>
          <w:tcPr>
            <w:tcW w:w="1656" w:type="dxa"/>
            <w:vAlign w:val="center"/>
          </w:tcPr>
          <w:p w14:paraId="0E9DC290" w14:textId="3749FB63" w:rsidR="00E309EF" w:rsidRPr="006C4802" w:rsidRDefault="00CD5C46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</w:t>
            </w:r>
            <w:r w:rsidR="00E309EF" w:rsidRPr="006C4802">
              <w:rPr>
                <w:rFonts w:hint="eastAsia"/>
                <w:sz w:val="24"/>
              </w:rPr>
              <w:t>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553DC768" w14:textId="4C7896CA" w:rsidR="00E309EF" w:rsidRPr="00AB01CF" w:rsidRDefault="00AB01CF" w:rsidP="0090786E">
            <w:pPr>
              <w:widowControl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fldChar w:fldCharType="begin"/>
            </w:r>
            <w:r>
              <w:rPr>
                <w:iCs/>
                <w:sz w:val="24"/>
              </w:rPr>
              <w:instrText xml:space="preserve"> MERGEFIELD  SampleDate  \* MERGEFORMAT </w:instrText>
            </w:r>
            <w:r>
              <w:rPr>
                <w:iCs/>
                <w:sz w:val="24"/>
              </w:rPr>
              <w:fldChar w:fldCharType="separate"/>
            </w:r>
            <w:r>
              <w:rPr>
                <w:iCs/>
                <w:noProof/>
                <w:sz w:val="24"/>
              </w:rPr>
              <w:t>«SampleDate»</w:t>
            </w:r>
            <w:r>
              <w:rPr>
                <w:iCs/>
                <w:sz w:val="24"/>
              </w:rPr>
              <w:fldChar w:fldCharType="end"/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3E17CA5B" w14:textId="77777777" w:rsidR="00E309EF" w:rsidRPr="005A0712" w:rsidRDefault="00E309EF" w:rsidP="00CE4B9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14:paraId="31BADC47" w14:textId="69BDFAFE" w:rsidR="00E309EF" w:rsidRPr="005A0712" w:rsidRDefault="00CD5C46" w:rsidP="005A0712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TestType1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«TestType1»</w:t>
            </w:r>
            <w:r>
              <w:rPr>
                <w:sz w:val="24"/>
              </w:rPr>
              <w:fldChar w:fldCharType="end"/>
            </w:r>
          </w:p>
        </w:tc>
      </w:tr>
      <w:tr w:rsidR="00E309EF" w:rsidRPr="006C4802" w14:paraId="6155608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016E34A" w14:textId="77777777"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14:paraId="591A4EFF" w14:textId="7C9A8930" w:rsidR="00E309EF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TestBeginDate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«TestBeginDate»</w:t>
            </w:r>
            <w:r>
              <w:rPr>
                <w:sz w:val="24"/>
              </w:rPr>
              <w:fldChar w:fldCharType="end"/>
            </w:r>
            <w:r w:rsidR="00E309EF" w:rsidRPr="005A0712">
              <w:rPr>
                <w:sz w:val="24"/>
              </w:rPr>
              <w:t xml:space="preserve">   </w:t>
            </w:r>
            <w:r w:rsidR="00E309EF" w:rsidRPr="005A0712">
              <w:rPr>
                <w:rFonts w:hint="eastAsia"/>
                <w:sz w:val="24"/>
              </w:rPr>
              <w:t>至</w:t>
            </w:r>
            <w:r w:rsidR="00A169B0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TestEndDate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«TestEndDate»</w:t>
            </w:r>
            <w:r>
              <w:rPr>
                <w:sz w:val="24"/>
              </w:rPr>
              <w:fldChar w:fldCharType="end"/>
            </w:r>
          </w:p>
        </w:tc>
      </w:tr>
      <w:tr w:rsidR="00C4472C" w:rsidRPr="006C4802" w14:paraId="1EE8CBF7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3661236" w14:textId="77777777" w:rsidR="00C4472C" w:rsidRPr="006C4802" w:rsidRDefault="00C4472C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14:paraId="1DD5674E" w14:textId="5BC4DD99" w:rsidR="00C4472C" w:rsidRPr="005A0712" w:rsidRDefault="00AB01CF" w:rsidP="00A169B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SampleStatus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«SampleStatus»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14FBFCDE" w14:textId="77777777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E59826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14:paraId="74802DDD" w14:textId="77777777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«TestBasis1»</w:t>
            </w:r>
            <w:r>
              <w:rPr>
                <w:sz w:val="24"/>
              </w:rPr>
              <w:fldChar w:fldCharType="end"/>
            </w:r>
          </w:p>
          <w:p w14:paraId="746C6B1F" w14:textId="48295DF3" w:rsidR="00AB01CF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«TestBasis2»</w:t>
            </w:r>
            <w:r>
              <w:rPr>
                <w:sz w:val="24"/>
              </w:rPr>
              <w:fldChar w:fldCharType="end"/>
            </w:r>
          </w:p>
          <w:p w14:paraId="4DBADEA3" w14:textId="272C8816" w:rsidR="00AB01CF" w:rsidRPr="006F1036" w:rsidRDefault="00AB01CF" w:rsidP="00AB01CF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TestBasis3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«TestBasis3»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0DB2FBFD" w14:textId="77777777" w:rsidTr="009A4F7B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2208879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14:paraId="552049CC" w14:textId="6D7E6B8F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MERGEFIELD  SampleList  \* MERGEFORMAT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noProof/>
                <w:color w:val="000000"/>
                <w:sz w:val="24"/>
              </w:rPr>
              <w:t>«SampleList»</w:t>
            </w:r>
            <w:r>
              <w:rPr>
                <w:color w:val="000000"/>
                <w:sz w:val="24"/>
              </w:rPr>
              <w:fldChar w:fldCharType="end"/>
            </w:r>
          </w:p>
          <w:p w14:paraId="52BBE7A8" w14:textId="77777777" w:rsidR="00AB01CF" w:rsidRPr="005A0712" w:rsidRDefault="00AB01CF" w:rsidP="00AB01CF">
            <w:pPr>
              <w:widowControl/>
              <w:rPr>
                <w:color w:val="000000"/>
                <w:sz w:val="24"/>
              </w:rPr>
            </w:pPr>
          </w:p>
        </w:tc>
      </w:tr>
      <w:tr w:rsidR="00AB01CF" w:rsidRPr="006C4802" w14:paraId="73AD7854" w14:textId="77777777" w:rsidTr="009A4F7B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679D83A" w14:textId="77777777" w:rsidR="00AB01CF" w:rsidRPr="006C4802" w:rsidRDefault="00AB01CF" w:rsidP="00AB01CF">
            <w:pPr>
              <w:widowControl/>
              <w:jc w:val="center"/>
              <w:rPr>
                <w:sz w:val="24"/>
              </w:rPr>
            </w:pPr>
            <w:r w:rsidRPr="009B4EC8"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14:paraId="2B68EF34" w14:textId="5E9740A2" w:rsidR="00AB01CF" w:rsidRPr="005A0712" w:rsidRDefault="000F011C" w:rsidP="00AB01CF">
            <w:pPr>
              <w:widowControl/>
              <w:spacing w:line="240" w:lineRule="atLeast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TestResult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«TestResult»</w:t>
            </w:r>
            <w:r>
              <w:rPr>
                <w:sz w:val="24"/>
              </w:rPr>
              <w:fldChar w:fldCharType="end"/>
            </w:r>
          </w:p>
        </w:tc>
      </w:tr>
      <w:tr w:rsidR="00AB01CF" w:rsidRPr="006C4802" w14:paraId="7EC5D8C7" w14:textId="77777777" w:rsidTr="00CE4B90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60EE1192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proofErr w:type="gramStart"/>
            <w:r w:rsidRPr="006C4802">
              <w:rPr>
                <w:rFonts w:hint="eastAsia"/>
                <w:sz w:val="24"/>
              </w:rPr>
              <w:t>主测人</w:t>
            </w:r>
            <w:proofErr w:type="gramEnd"/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4ECFA" w14:textId="3D9F9E4F" w:rsidR="00AB01CF" w:rsidRPr="006C4802" w:rsidRDefault="000F011C" w:rsidP="00AB01CF">
            <w:pPr>
              <w:widowControl/>
              <w:spacing w:beforeLines="50" w:before="156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Tester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Tester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EB9E" w14:textId="77777777" w:rsidR="00AB01CF" w:rsidRPr="006C4802" w:rsidRDefault="00AB01CF" w:rsidP="00AB01CF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A92DA19" w14:textId="7B1067C1" w:rsidR="00AB01CF" w:rsidRPr="009B4EC8" w:rsidRDefault="000F011C" w:rsidP="00AB01CF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TestDate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«TestDate»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2918CB63" w14:textId="77777777" w:rsidTr="00CE4B90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071A597C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7A205" w14:textId="60E5028C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Assesser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Assesser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F6798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6075FA86" w14:textId="20428E08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AssessDate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«AssessDate»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37F9C191" w14:textId="77777777" w:rsidTr="00CE4B90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373F4D3D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2E073" w14:textId="17A9641B" w:rsidR="00AB01CF" w:rsidRPr="006C4802" w:rsidRDefault="000F011C" w:rsidP="00AB01CF">
            <w:pPr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fldChar w:fldCharType="begin"/>
            </w:r>
            <w:r>
              <w:rPr>
                <w:rFonts w:ascii="宋体" w:cs="宋体"/>
                <w:sz w:val="24"/>
              </w:rPr>
              <w:instrText xml:space="preserve"> MERGEFIELD  Approver  \* MERGEFORMAT </w:instrText>
            </w:r>
            <w:r>
              <w:rPr>
                <w:rFonts w:ascii="宋体" w:cs="宋体"/>
                <w:sz w:val="24"/>
              </w:rPr>
              <w:fldChar w:fldCharType="separate"/>
            </w:r>
            <w:r>
              <w:rPr>
                <w:rFonts w:ascii="宋体" w:cs="宋体"/>
                <w:noProof/>
                <w:sz w:val="24"/>
              </w:rPr>
              <w:t>«</w:t>
            </w:r>
            <w:r>
              <w:rPr>
                <w:rFonts w:ascii="宋体" w:cs="宋体"/>
                <w:noProof/>
                <w:sz w:val="24"/>
              </w:rPr>
              <w:t>Approver</w:t>
            </w:r>
            <w:r>
              <w:rPr>
                <w:rFonts w:ascii="宋体" w:cs="宋体"/>
                <w:noProof/>
                <w:sz w:val="24"/>
              </w:rPr>
              <w:t>»</w:t>
            </w:r>
            <w:r>
              <w:rPr>
                <w:rFonts w:ascii="宋体" w:cs="宋体"/>
                <w:sz w:val="24"/>
              </w:rPr>
              <w:fldChar w:fldCharType="end"/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95399" w14:textId="77777777" w:rsidR="00AB01CF" w:rsidRPr="006C4802" w:rsidRDefault="00AB01CF" w:rsidP="00AB01CF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2F38FAC9" w14:textId="3A75E022" w:rsidR="00AB01CF" w:rsidRPr="009B4EC8" w:rsidRDefault="000F011C" w:rsidP="00AB01CF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ApproveDate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«ApproveDate»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AB01CF" w:rsidRPr="006C4802" w14:paraId="7EE738C0" w14:textId="77777777" w:rsidTr="00CE4B90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0383BBA2" w14:textId="77777777" w:rsidR="00AB01CF" w:rsidRPr="006C4802" w:rsidRDefault="00AB01CF" w:rsidP="00AB01CF">
            <w:pPr>
              <w:spacing w:beforeLines="50" w:before="156" w:line="300" w:lineRule="atLeast"/>
              <w:rPr>
                <w:sz w:val="24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14:paraId="6FC1F52A" w14:textId="77777777" w:rsidR="00AB01CF" w:rsidRPr="006C4802" w:rsidRDefault="00AB01CF" w:rsidP="00AB01CF">
            <w:pPr>
              <w:spacing w:beforeLines="50" w:before="156" w:line="300" w:lineRule="atLeast"/>
              <w:rPr>
                <w:rFonts w:ascii="宋体"/>
                <w:sz w:val="24"/>
                <w:u w:val="single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AB01CF" w:rsidRPr="0050217A" w14:paraId="31DAC560" w14:textId="77777777" w:rsidTr="00CE4B90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7791E8E" w14:textId="16824198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DelTel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«DelTel»</w:t>
            </w:r>
            <w:r w:rsidR="000F011C">
              <w:rPr>
                <w:sz w:val="24"/>
              </w:rPr>
              <w:fldChar w:fldCharType="end"/>
            </w:r>
          </w:p>
          <w:p w14:paraId="4C95EA5A" w14:textId="0D731CE9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传真：</w:t>
            </w:r>
            <w:r w:rsidRPr="006C4802"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DelFax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«DelFax»</w:t>
            </w:r>
            <w:r w:rsidR="000F011C">
              <w:rPr>
                <w:sz w:val="24"/>
              </w:rPr>
              <w:fldChar w:fldCharType="end"/>
            </w:r>
          </w:p>
          <w:p w14:paraId="2E4C6473" w14:textId="338491D8" w:rsidR="00AB01CF" w:rsidRPr="006C4802" w:rsidRDefault="00AB01CF" w:rsidP="00AB01CF">
            <w:pPr>
              <w:spacing w:line="360" w:lineRule="auto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地址：</w:t>
            </w:r>
            <w:r w:rsidRPr="006C4802">
              <w:rPr>
                <w:sz w:val="24"/>
              </w:rPr>
              <w:t xml:space="preserve"> 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DelTAddr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«DelTAddr»</w:t>
            </w:r>
            <w:r w:rsidR="000F011C">
              <w:rPr>
                <w:sz w:val="24"/>
              </w:rPr>
              <w:fldChar w:fldCharType="end"/>
            </w:r>
          </w:p>
          <w:p w14:paraId="43B65CE1" w14:textId="109C5136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邮编：</w:t>
            </w:r>
            <w:r w:rsidRPr="006C4802">
              <w:rPr>
                <w:sz w:val="24"/>
              </w:rPr>
              <w:t xml:space="preserve">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DelPost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«DelPost»</w:t>
            </w:r>
            <w:r w:rsidR="000F011C">
              <w:rPr>
                <w:sz w:val="24"/>
              </w:rPr>
              <w:fldChar w:fldCharType="end"/>
            </w:r>
          </w:p>
          <w:p w14:paraId="4615FA0E" w14:textId="3361B91F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联系人：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DelCom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«DelCom»</w:t>
            </w:r>
            <w:r w:rsidR="000F011C">
              <w:rPr>
                <w:sz w:val="24"/>
              </w:rPr>
              <w:fldChar w:fldCharType="end"/>
            </w:r>
          </w:p>
          <w:p w14:paraId="5426CE84" w14:textId="56F4B0FE" w:rsidR="00AB01CF" w:rsidRPr="006C4802" w:rsidRDefault="00AB01CF" w:rsidP="00AB01CF">
            <w:pPr>
              <w:spacing w:afterLines="20" w:after="62"/>
              <w:rPr>
                <w:sz w:val="24"/>
              </w:rPr>
            </w:pPr>
            <w:r w:rsidRPr="006C4802"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-</w:t>
            </w:r>
            <w:r w:rsidRPr="006C4802">
              <w:rPr>
                <w:sz w:val="24"/>
              </w:rPr>
              <w:t xml:space="preserve">mail:  </w:t>
            </w:r>
            <w:r>
              <w:rPr>
                <w:sz w:val="24"/>
              </w:rPr>
              <w:t xml:space="preserve"> </w:t>
            </w:r>
            <w:r w:rsidR="000F011C">
              <w:rPr>
                <w:sz w:val="24"/>
              </w:rPr>
              <w:fldChar w:fldCharType="begin"/>
            </w:r>
            <w:r w:rsidR="000F011C">
              <w:rPr>
                <w:sz w:val="24"/>
              </w:rPr>
              <w:instrText xml:space="preserve"> MERGEFIELD  DelEmail  \* MERGEFORMAT </w:instrText>
            </w:r>
            <w:r w:rsidR="000F011C">
              <w:rPr>
                <w:sz w:val="24"/>
              </w:rPr>
              <w:fldChar w:fldCharType="separate"/>
            </w:r>
            <w:r w:rsidR="000F011C">
              <w:rPr>
                <w:noProof/>
                <w:sz w:val="24"/>
              </w:rPr>
              <w:t>«DelEmail»</w:t>
            </w:r>
            <w:r w:rsidR="000F011C">
              <w:rPr>
                <w:sz w:val="24"/>
              </w:rPr>
              <w:fldChar w:fldCharType="end"/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6FCD7937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proofErr w:type="gramStart"/>
            <w:r>
              <w:rPr>
                <w:rFonts w:hint="eastAsia"/>
                <w:sz w:val="24"/>
              </w:rPr>
              <w:t>栖霞区仙林</w:t>
            </w:r>
            <w:proofErr w:type="gramEnd"/>
            <w:r>
              <w:rPr>
                <w:rFonts w:hint="eastAsia"/>
                <w:sz w:val="24"/>
              </w:rPr>
              <w:t>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sz w:val="24"/>
              </w:rPr>
              <w:t xml:space="preserve">      </w:t>
            </w:r>
          </w:p>
          <w:p w14:paraId="38B015F6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</w:t>
            </w:r>
            <w:r>
              <w:rPr>
                <w:rFonts w:hint="eastAsia"/>
                <w:sz w:val="24"/>
              </w:rPr>
              <w:t>23</w:t>
            </w:r>
          </w:p>
          <w:p w14:paraId="56475642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sz w:val="24"/>
              </w:rPr>
              <w:t>683467</w:t>
            </w:r>
          </w:p>
          <w:p w14:paraId="09C4FE4B" w14:textId="77777777" w:rsidR="00AB01CF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sz w:val="24"/>
              </w:rPr>
              <w:t xml:space="preserve"> 86-25-8</w:t>
            </w:r>
            <w:r>
              <w:rPr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</w:p>
          <w:p w14:paraId="655C2E54" w14:textId="77777777" w:rsidR="00AB01CF" w:rsidRPr="0076136C" w:rsidRDefault="00AB01CF" w:rsidP="00AB01CF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sz w:val="24"/>
              </w:rPr>
              <w:t xml:space="preserve"> </w:t>
            </w:r>
            <w:hyperlink r:id="rId9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sz w:val="24"/>
              </w:rPr>
              <w:t xml:space="preserve"> </w:t>
            </w:r>
          </w:p>
          <w:p w14:paraId="1C6A375E" w14:textId="77777777" w:rsidR="00AB01CF" w:rsidRPr="00AB6821" w:rsidRDefault="00AB01CF" w:rsidP="00AB01CF">
            <w:pPr>
              <w:spacing w:afterLines="20" w:after="6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</w:t>
            </w:r>
            <w:r>
              <w:rPr>
                <w:rFonts w:hint="eastAsia"/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 xml:space="preserve">mail: </w:t>
            </w:r>
            <w:r w:rsidRPr="0050217A">
              <w:rPr>
                <w:sz w:val="24"/>
                <w:lang w:val="pt-BR"/>
              </w:rPr>
              <w:t>keysoftlab@nju.edu.cn</w:t>
            </w:r>
          </w:p>
        </w:tc>
      </w:tr>
    </w:tbl>
    <w:p w14:paraId="30D2BE81" w14:textId="77777777" w:rsidR="00E309EF" w:rsidRPr="00AB6821" w:rsidRDefault="00E309EF" w:rsidP="00746AE3">
      <w:pPr>
        <w:spacing w:before="156" w:line="360" w:lineRule="auto"/>
        <w:rPr>
          <w:rFonts w:ascii="宋体"/>
          <w:sz w:val="24"/>
        </w:rPr>
      </w:pPr>
    </w:p>
    <w:p w14:paraId="1FE33168" w14:textId="77777777" w:rsidR="005D6984" w:rsidRDefault="005D6984" w:rsidP="005A349C">
      <w:pPr>
        <w:rPr>
          <w:rFonts w:ascii="宋体"/>
          <w:sz w:val="24"/>
          <w:lang w:val="pt-BR"/>
        </w:rPr>
      </w:pPr>
    </w:p>
    <w:p w14:paraId="69EB34C0" w14:textId="77777777" w:rsidR="00E309EF" w:rsidRPr="005D6984" w:rsidRDefault="00E309EF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lastRenderedPageBreak/>
        <w:t>一、测试环境</w:t>
      </w:r>
    </w:p>
    <w:p w14:paraId="7F539F02" w14:textId="77777777" w:rsidR="00E309EF" w:rsidRDefault="00E309EF" w:rsidP="00661071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14:paraId="46081A32" w14:textId="77777777"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4678"/>
        <w:gridCol w:w="1262"/>
      </w:tblGrid>
      <w:tr w:rsidR="00E309EF" w14:paraId="1F034A86" w14:textId="77777777" w:rsidTr="000F011C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FE1BD6A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22C6FC3" w14:textId="77777777" w:rsidR="00E309EF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C86708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C25538E" w14:textId="77777777"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E309EF" w14:paraId="4EDB5F4B" w14:textId="77777777" w:rsidTr="000F011C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4ECBA6" w14:textId="67C6CDBC" w:rsidR="00E309EF" w:rsidRDefault="000F011C" w:rsidP="007B3DCB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HardType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HardType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E77865" w14:textId="331B4F1A" w:rsidR="00E309EF" w:rsidRPr="004438AD" w:rsidRDefault="000F011C" w:rsidP="007B3DCB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lang w:val="zh-CN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HardName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HardName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029368" w14:textId="1AB57D4D" w:rsidR="00E309EF" w:rsidRPr="005A349C" w:rsidRDefault="000F011C" w:rsidP="005A349C">
            <w:pPr>
              <w:spacing w:line="360" w:lineRule="auto"/>
              <w:ind w:left="420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HardSetting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HardSetting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D904" w14:textId="795F7D6D" w:rsidR="00E309EF" w:rsidRPr="008B1F35" w:rsidRDefault="000F011C" w:rsidP="00417EDA">
            <w:pPr>
              <w:spacing w:line="360" w:lineRule="auto"/>
              <w:ind w:left="420"/>
              <w:rPr>
                <w:rFonts w:ascii="宋体"/>
                <w:color w:val="FF0000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HardNum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HardNum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</w:tbl>
    <w:p w14:paraId="50E3AF5D" w14:textId="77777777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14:paraId="49CB6AEF" w14:textId="77777777" w:rsidR="00E309EF" w:rsidRPr="00602F09" w:rsidRDefault="00E309EF" w:rsidP="00654677">
      <w:pPr>
        <w:spacing w:line="360" w:lineRule="auto"/>
        <w:ind w:firstLine="480"/>
        <w:rPr>
          <w:rFonts w:ascii="宋体"/>
          <w:sz w:val="24"/>
        </w:rPr>
      </w:pPr>
      <w:r w:rsidRPr="00602F09"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327"/>
        <w:gridCol w:w="2170"/>
      </w:tblGrid>
      <w:tr w:rsidR="00E309EF" w:rsidRPr="00602F09" w14:paraId="079FFCE1" w14:textId="77777777" w:rsidTr="001B4A8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BD23F19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软件类别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BCB679D" w14:textId="77777777" w:rsidR="00E309EF" w:rsidRPr="00602F09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软件名称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552E17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版本</w:t>
            </w:r>
          </w:p>
        </w:tc>
      </w:tr>
      <w:tr w:rsidR="00E309EF" w:rsidRPr="00602F09" w14:paraId="37F3A01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50035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7762E0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5BB21" w14:textId="04EE1805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OS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OS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E4F1" w14:textId="0304133A" w:rsidR="00E309EF" w:rsidRPr="00602F09" w:rsidRDefault="00E943C6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OSVer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OSVer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6C8C5435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5117C1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8FD95" w14:textId="1BA76106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Soft1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Soft1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53F5B" w14:textId="7E23E569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Soft1Ver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Soft1Ver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0BCDB9B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876066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A1FAB" w14:textId="48573AD7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Soft2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Soft2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DAB33" w14:textId="63A5053C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Soft2Ver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Soft2Ver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750CEC32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598002" w14:textId="77777777"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0BC37" w14:textId="4E11E4EB" w:rsidR="00E309EF" w:rsidRPr="007E47CF" w:rsidRDefault="00E943C6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Soft3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Soft3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194FA" w14:textId="222054BF" w:rsidR="00E309EF" w:rsidRPr="007E47CF" w:rsidRDefault="00E943C6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Soft3Ver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Soft3Ver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</w:tr>
      <w:tr w:rsidR="00E309EF" w:rsidRPr="00602F09" w14:paraId="1638B459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E2EE8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EA2DC1" w14:textId="7A53ABE0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Aux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Aux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3D26" w14:textId="0DB1A4A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AuxVer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AuxVer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309EF" w:rsidRPr="00602F09" w14:paraId="59EACEED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B7022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98BDC" w14:textId="3DCE175A" w:rsidR="00E309EF" w:rsidRPr="00602F09" w:rsidRDefault="00E943C6" w:rsidP="00F82B25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Dev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Dev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76A04" w14:textId="43AC0A06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DevVer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DevVer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309EF" w14:paraId="27090101" w14:textId="77777777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15223" w14:textId="77777777"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8BBBD" w14:textId="7FF6632E" w:rsidR="00E309EF" w:rsidRPr="00602F09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color w:val="000000"/>
                <w:szCs w:val="21"/>
                <w:lang w:val="zh-CN"/>
              </w:rPr>
              <w:fldChar w:fldCharType="begin"/>
            </w:r>
            <w:r>
              <w:rPr>
                <w:rFonts w:ascii="宋体"/>
                <w:color w:val="000000"/>
                <w:szCs w:val="21"/>
                <w:lang w:val="zh-CN"/>
              </w:rPr>
              <w:instrText xml:space="preserve"> MERGEFIELD  TestedSample  \* MERGEFORMAT </w:instrTex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separate"/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«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TestedSample</w:t>
            </w:r>
            <w:r>
              <w:rPr>
                <w:rFonts w:ascii="宋体"/>
                <w:noProof/>
                <w:color w:val="000000"/>
                <w:szCs w:val="21"/>
                <w:lang w:val="zh-CN"/>
              </w:rPr>
              <w:t>»</w:t>
            </w:r>
            <w:r>
              <w:rPr>
                <w:rFonts w:ascii="宋体"/>
                <w:color w:val="000000"/>
                <w:szCs w:val="21"/>
                <w:lang w:val="zh-CN"/>
              </w:rPr>
              <w:fldChar w:fldCharType="end"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3640" w14:textId="6597ED85" w:rsidR="00E309EF" w:rsidRDefault="00E943C6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TestedSampleVer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TestedSampleVer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</w:tbl>
    <w:p w14:paraId="1F784F58" w14:textId="77777777" w:rsidR="00E309EF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</w:p>
    <w:p w14:paraId="65889D7C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二</w:t>
      </w:r>
      <w:r w:rsidR="00E309EF" w:rsidRPr="00001F49">
        <w:rPr>
          <w:rFonts w:ascii="宋体" w:hAnsi="宋体" w:hint="eastAsia"/>
          <w:b/>
          <w:sz w:val="28"/>
        </w:rPr>
        <w:t>、测试依据和参考资料</w:t>
      </w:r>
    </w:p>
    <w:p w14:paraId="450E98EE" w14:textId="77777777" w:rsidR="00E309EF" w:rsidRDefault="00E309EF" w:rsidP="00654677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14:paraId="5C0DB81A" w14:textId="77777777" w:rsidR="00A97C7F" w:rsidRPr="00EE1BE7" w:rsidRDefault="006B0952" w:rsidP="00A97C7F">
      <w:pPr>
        <w:widowControl/>
        <w:numPr>
          <w:ilvl w:val="0"/>
          <w:numId w:val="13"/>
        </w:numPr>
        <w:rPr>
          <w:i/>
          <w:sz w:val="24"/>
        </w:rPr>
      </w:pPr>
      <w:r>
        <w:rPr>
          <w:rFonts w:hint="eastAsia"/>
          <w:sz w:val="24"/>
        </w:rPr>
        <w:t>（以列表形式列出测试依据标准）</w:t>
      </w:r>
    </w:p>
    <w:p w14:paraId="155CAEE4" w14:textId="0608F048" w:rsidR="00E309EF" w:rsidRPr="00EE1BE7" w:rsidRDefault="00702E48" w:rsidP="00A97C7F">
      <w:pPr>
        <w:widowControl/>
        <w:numPr>
          <w:ilvl w:val="0"/>
          <w:numId w:val="13"/>
        </w:num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 RefBg  \* MERGEFORMAT </w:instrText>
      </w:r>
      <w:r>
        <w:rPr>
          <w:sz w:val="24"/>
        </w:rPr>
        <w:fldChar w:fldCharType="separate"/>
      </w:r>
      <w:r>
        <w:rPr>
          <w:noProof/>
          <w:sz w:val="24"/>
        </w:rPr>
        <w:t>«RefBg»</w:t>
      </w:r>
      <w:r>
        <w:rPr>
          <w:sz w:val="24"/>
        </w:rPr>
        <w:fldChar w:fldCharType="end"/>
      </w:r>
    </w:p>
    <w:p w14:paraId="1FAE1475" w14:textId="77777777" w:rsidR="00E309EF" w:rsidRDefault="00E309EF" w:rsidP="007D191F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bookmarkStart w:id="0" w:name="_Toc283652411"/>
    </w:p>
    <w:p w14:paraId="745385BF" w14:textId="77777777" w:rsidR="00E309EF" w:rsidRDefault="006B0952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14:paraId="433EE7E6" w14:textId="29538423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Refer1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Refer1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3498408E" w14:textId="443E8E1A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Refer2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Refer2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3E186050" w14:textId="35677B4D" w:rsidR="00E943C6" w:rsidRDefault="00E943C6" w:rsidP="00E943C6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fldChar w:fldCharType="begin"/>
      </w:r>
      <w:r>
        <w:rPr>
          <w:rFonts w:ascii="宋体"/>
          <w:sz w:val="24"/>
        </w:rPr>
        <w:instrText xml:space="preserve"> MERGEFIELD  Refer3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Refer3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5F53319A" w14:textId="4372D9BD" w:rsidR="00E309EF" w:rsidRDefault="00E943C6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lastRenderedPageBreak/>
        <w:fldChar w:fldCharType="begin"/>
      </w:r>
      <w:r>
        <w:rPr>
          <w:rFonts w:ascii="宋体"/>
          <w:sz w:val="24"/>
        </w:rPr>
        <w:instrText xml:space="preserve"> MERGEFIELD  Refer4  \* MERGEFORMAT </w:instrText>
      </w:r>
      <w:r>
        <w:rPr>
          <w:rFonts w:ascii="宋体"/>
          <w:sz w:val="24"/>
        </w:rPr>
        <w:fldChar w:fldCharType="separate"/>
      </w:r>
      <w:r>
        <w:rPr>
          <w:rFonts w:ascii="宋体"/>
          <w:noProof/>
          <w:sz w:val="24"/>
        </w:rPr>
        <w:t>«</w:t>
      </w:r>
      <w:r>
        <w:rPr>
          <w:rFonts w:ascii="宋体"/>
          <w:noProof/>
          <w:sz w:val="24"/>
        </w:rPr>
        <w:t>Refer4</w:t>
      </w:r>
      <w:r>
        <w:rPr>
          <w:rFonts w:ascii="宋体"/>
          <w:noProof/>
          <w:sz w:val="24"/>
        </w:rPr>
        <w:t>»</w:t>
      </w:r>
      <w:r>
        <w:rPr>
          <w:rFonts w:ascii="宋体"/>
          <w:sz w:val="24"/>
        </w:rPr>
        <w:fldChar w:fldCharType="end"/>
      </w:r>
    </w:p>
    <w:p w14:paraId="2284F8EC" w14:textId="77777777" w:rsidR="00E309EF" w:rsidRPr="00E943C6" w:rsidRDefault="00E309EF" w:rsidP="00E943C6">
      <w:pPr>
        <w:suppressAutoHyphens/>
        <w:spacing w:line="360" w:lineRule="auto"/>
        <w:ind w:left="432"/>
        <w:rPr>
          <w:rFonts w:ascii="宋体"/>
          <w:sz w:val="24"/>
        </w:rPr>
      </w:pPr>
    </w:p>
    <w:p w14:paraId="624E345F" w14:textId="77777777" w:rsidR="00E309EF" w:rsidRPr="005D6984" w:rsidRDefault="00FD6BA1" w:rsidP="005A349C">
      <w:pPr>
        <w:rPr>
          <w:rFonts w:ascii="宋体" w:hAnsi="宋体"/>
          <w:b/>
          <w:sz w:val="28"/>
        </w:rPr>
      </w:pPr>
      <w:r w:rsidRPr="00001F49">
        <w:rPr>
          <w:rFonts w:ascii="宋体" w:hAnsi="宋体" w:hint="eastAsia"/>
          <w:b/>
          <w:sz w:val="28"/>
        </w:rPr>
        <w:t>三</w:t>
      </w:r>
      <w:r w:rsidR="00E309EF" w:rsidRPr="00001F49">
        <w:rPr>
          <w:rFonts w:ascii="宋体" w:hAnsi="宋体" w:hint="eastAsia"/>
          <w:b/>
          <w:sz w:val="28"/>
        </w:rPr>
        <w:t>、测试内容</w:t>
      </w:r>
      <w:bookmarkEnd w:id="0"/>
    </w:p>
    <w:p w14:paraId="6D3C1B04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1" w:name="_Toc201072073"/>
      <w:bookmarkStart w:id="2" w:name="_Toc283652412"/>
      <w:r w:rsidRPr="005D6984">
        <w:rPr>
          <w:rFonts w:ascii="宋体" w:eastAsia="宋体" w:hAnsi="宋体" w:hint="eastAsia"/>
          <w:sz w:val="24"/>
          <w:szCs w:val="24"/>
        </w:rPr>
        <w:t>功能性</w:t>
      </w:r>
      <w:bookmarkEnd w:id="1"/>
      <w:r w:rsidRPr="005D6984">
        <w:rPr>
          <w:rFonts w:ascii="宋体" w:eastAsia="宋体" w:hAnsi="宋体" w:hint="eastAsia"/>
          <w:sz w:val="24"/>
          <w:szCs w:val="24"/>
        </w:rPr>
        <w:t>测试</w:t>
      </w:r>
      <w:bookmarkEnd w:id="2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159"/>
        <w:gridCol w:w="1190"/>
      </w:tblGrid>
      <w:tr w:rsidR="00E309EF" w:rsidRPr="00473C1B" w14:paraId="7EC188D6" w14:textId="77777777" w:rsidTr="007B3DCB">
        <w:trPr>
          <w:trHeight w:val="506"/>
        </w:trPr>
        <w:tc>
          <w:tcPr>
            <w:tcW w:w="1122" w:type="pct"/>
            <w:shd w:val="clear" w:color="auto" w:fill="BFBFBF"/>
            <w:noWrap/>
          </w:tcPr>
          <w:p w14:paraId="35E567FB" w14:textId="77777777" w:rsidR="00E309EF" w:rsidRPr="007457EA" w:rsidRDefault="00E309EF" w:rsidP="007B3DCB">
            <w:pPr>
              <w:jc w:val="center"/>
              <w:rPr>
                <w:b/>
              </w:rPr>
            </w:pPr>
            <w:r w:rsidRPr="007457EA">
              <w:rPr>
                <w:rFonts w:hint="eastAsia"/>
                <w:b/>
              </w:rPr>
              <w:t>功能模块</w:t>
            </w:r>
          </w:p>
        </w:tc>
        <w:tc>
          <w:tcPr>
            <w:tcW w:w="3250" w:type="pct"/>
            <w:shd w:val="clear" w:color="auto" w:fill="BFBFBF"/>
          </w:tcPr>
          <w:p w14:paraId="3CD2E804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</w:tc>
        <w:tc>
          <w:tcPr>
            <w:tcW w:w="628" w:type="pct"/>
            <w:shd w:val="clear" w:color="auto" w:fill="BFBFBF"/>
            <w:noWrap/>
          </w:tcPr>
          <w:p w14:paraId="021BC782" w14:textId="77777777"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hint="eastAsia"/>
                <w:b/>
              </w:rPr>
              <w:t>测试</w:t>
            </w: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</w:tc>
      </w:tr>
      <w:tr w:rsidR="00E309EF" w:rsidRPr="00473C1B" w14:paraId="4C616D83" w14:textId="77777777" w:rsidTr="007B3DCB">
        <w:trPr>
          <w:trHeight w:val="394"/>
        </w:trPr>
        <w:tc>
          <w:tcPr>
            <w:tcW w:w="1122" w:type="pct"/>
          </w:tcPr>
          <w:p w14:paraId="61AB65F0" w14:textId="02572054" w:rsidR="00E309EF" w:rsidRPr="006C4802" w:rsidRDefault="006E4384" w:rsidP="007B3DCB">
            <w:pPr>
              <w:jc w:val="center"/>
            </w:pPr>
            <w:fldSimple w:instr=" MERGEFIELD  Fun1  \* MERGEFORMAT ">
              <w:r>
                <w:rPr>
                  <w:noProof/>
                </w:rPr>
                <w:t>«Fun1»</w:t>
              </w:r>
            </w:fldSimple>
          </w:p>
        </w:tc>
        <w:tc>
          <w:tcPr>
            <w:tcW w:w="3250" w:type="pct"/>
          </w:tcPr>
          <w:p w14:paraId="0772A433" w14:textId="596E4768" w:rsidR="00E309EF" w:rsidRPr="001F4841" w:rsidRDefault="006E4384" w:rsidP="007B3DCB">
            <w:fldSimple w:instr=" MERGEFIELD  FunRequirement1  \* MERGEFORMAT ">
              <w:r>
                <w:rPr>
                  <w:noProof/>
                </w:rPr>
                <w:t>«FunRequirement1»</w:t>
              </w:r>
            </w:fldSimple>
          </w:p>
        </w:tc>
        <w:tc>
          <w:tcPr>
            <w:tcW w:w="628" w:type="pct"/>
            <w:noWrap/>
          </w:tcPr>
          <w:p w14:paraId="5411DD3E" w14:textId="60358501" w:rsidR="00E309EF" w:rsidRPr="006C4802" w:rsidRDefault="006E4384" w:rsidP="007B3DCB">
            <w:fldSimple w:instr=" MERGEFIELD  FunRes1  \* MERGEFORMAT ">
              <w:r>
                <w:rPr>
                  <w:noProof/>
                </w:rPr>
                <w:t>«FunRes1»</w:t>
              </w:r>
            </w:fldSimple>
          </w:p>
        </w:tc>
      </w:tr>
      <w:tr w:rsidR="00E309EF" w:rsidRPr="00473C1B" w14:paraId="4E40B15D" w14:textId="77777777" w:rsidTr="007B3DCB">
        <w:trPr>
          <w:trHeight w:val="258"/>
        </w:trPr>
        <w:tc>
          <w:tcPr>
            <w:tcW w:w="1122" w:type="pct"/>
          </w:tcPr>
          <w:p w14:paraId="50B31A33" w14:textId="724840E3" w:rsidR="00E309EF" w:rsidRPr="006C4802" w:rsidRDefault="006E4384" w:rsidP="007B3DCB">
            <w:pPr>
              <w:jc w:val="center"/>
            </w:pPr>
            <w:fldSimple w:instr=" MERGEFIELD  Fun2  \* MERGEFORMAT ">
              <w:r>
                <w:rPr>
                  <w:noProof/>
                </w:rPr>
                <w:t>«Fun2»</w:t>
              </w:r>
            </w:fldSimple>
          </w:p>
        </w:tc>
        <w:tc>
          <w:tcPr>
            <w:tcW w:w="3250" w:type="pct"/>
          </w:tcPr>
          <w:p w14:paraId="0200E7AE" w14:textId="11B2B5F3" w:rsidR="00E309EF" w:rsidRPr="006C4802" w:rsidRDefault="006E4384" w:rsidP="007B3DCB">
            <w:fldSimple w:instr=" MERGEFIELD  FunRequirement2  \* MERGEFORMAT ">
              <w:r>
                <w:rPr>
                  <w:noProof/>
                </w:rPr>
                <w:t>«FunRequirement2»</w:t>
              </w:r>
            </w:fldSimple>
          </w:p>
        </w:tc>
        <w:tc>
          <w:tcPr>
            <w:tcW w:w="628" w:type="pct"/>
            <w:noWrap/>
          </w:tcPr>
          <w:p w14:paraId="77C4A6D2" w14:textId="2BFF4B13" w:rsidR="00E309EF" w:rsidRPr="006C4802" w:rsidRDefault="006E4384" w:rsidP="007B3DCB">
            <w:fldSimple w:instr=" MERGEFIELD  FunRes2  \* MERGEFORMAT ">
              <w:r>
                <w:rPr>
                  <w:noProof/>
                </w:rPr>
                <w:t>«FunRes2»</w:t>
              </w:r>
            </w:fldSimple>
          </w:p>
        </w:tc>
      </w:tr>
      <w:tr w:rsidR="00E309EF" w:rsidRPr="00473C1B" w14:paraId="1929FDC3" w14:textId="77777777" w:rsidTr="007B3DCB">
        <w:trPr>
          <w:trHeight w:val="258"/>
        </w:trPr>
        <w:tc>
          <w:tcPr>
            <w:tcW w:w="1122" w:type="pct"/>
          </w:tcPr>
          <w:p w14:paraId="22E11CEC" w14:textId="4EA9604A" w:rsidR="00E309EF" w:rsidRPr="006C4802" w:rsidRDefault="006E4384" w:rsidP="007B3DCB">
            <w:pPr>
              <w:jc w:val="center"/>
            </w:pPr>
            <w:fldSimple w:instr=" MERGEFIELD  Fun3  \* MERGEFORMAT ">
              <w:r>
                <w:rPr>
                  <w:noProof/>
                </w:rPr>
                <w:t>«Fun3»</w:t>
              </w:r>
            </w:fldSimple>
          </w:p>
        </w:tc>
        <w:tc>
          <w:tcPr>
            <w:tcW w:w="3250" w:type="pct"/>
          </w:tcPr>
          <w:p w14:paraId="311F3EEF" w14:textId="58EC5684" w:rsidR="00E309EF" w:rsidRPr="00977191" w:rsidRDefault="006E4384" w:rsidP="007B3DCB">
            <w:fldSimple w:instr=" MERGEFIELD  FunRequirement3  \* MERGEFORMAT ">
              <w:r>
                <w:rPr>
                  <w:noProof/>
                </w:rPr>
                <w:t>«FunRequirement3»</w:t>
              </w:r>
            </w:fldSimple>
          </w:p>
        </w:tc>
        <w:tc>
          <w:tcPr>
            <w:tcW w:w="628" w:type="pct"/>
            <w:noWrap/>
          </w:tcPr>
          <w:p w14:paraId="16BE2F51" w14:textId="2974F73E" w:rsidR="00E309EF" w:rsidRPr="006C4802" w:rsidRDefault="006E4384" w:rsidP="007B3DCB">
            <w:fldSimple w:instr=" MERGEFIELD  FunRes3  \* MERGEFORMAT ">
              <w:r>
                <w:rPr>
                  <w:noProof/>
                </w:rPr>
                <w:t>«FunRes3»</w:t>
              </w:r>
            </w:fldSimple>
          </w:p>
        </w:tc>
      </w:tr>
    </w:tbl>
    <w:p w14:paraId="7AF8D251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3" w:name="_Toc283652413"/>
      <w:r w:rsidRPr="005D6984">
        <w:rPr>
          <w:rFonts w:ascii="宋体" w:eastAsia="宋体" w:hAnsi="宋体" w:hint="eastAsia"/>
          <w:sz w:val="24"/>
          <w:szCs w:val="24"/>
        </w:rPr>
        <w:t>效率测试</w:t>
      </w:r>
      <w:bookmarkEnd w:id="3"/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979"/>
        <w:gridCol w:w="1296"/>
      </w:tblGrid>
      <w:tr w:rsidR="00E309EF" w:rsidRPr="006C4802" w14:paraId="615939D9" w14:textId="77777777" w:rsidTr="008144DE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14:paraId="36A95B46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5979" w:type="dxa"/>
            <w:shd w:val="clear" w:color="auto" w:fill="CCCCCC"/>
            <w:vAlign w:val="center"/>
          </w:tcPr>
          <w:p w14:paraId="1A1F4AF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3D8CE5D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5853DCC3" w14:textId="77777777" w:rsidTr="008144DE">
        <w:trPr>
          <w:trHeight w:val="262"/>
        </w:trPr>
        <w:tc>
          <w:tcPr>
            <w:tcW w:w="1809" w:type="dxa"/>
            <w:vAlign w:val="center"/>
          </w:tcPr>
          <w:p w14:paraId="370D1924" w14:textId="7F81B8E3" w:rsidR="00E309EF" w:rsidRPr="005808FA" w:rsidRDefault="006E4384" w:rsidP="007B3DCB">
            <w:pPr>
              <w:jc w:val="center"/>
              <w:rPr>
                <w:rFonts w:ascii="宋体" w:cs="宋体"/>
                <w:szCs w:val="21"/>
              </w:rPr>
            </w:pPr>
            <w:fldSimple w:instr=" MERGEFIELD  TestFea1  \* MERGEFORMAT ">
              <w:r>
                <w:rPr>
                  <w:noProof/>
                </w:rPr>
                <w:t>«TestFea1»</w:t>
              </w:r>
            </w:fldSimple>
          </w:p>
        </w:tc>
        <w:tc>
          <w:tcPr>
            <w:tcW w:w="5979" w:type="dxa"/>
            <w:vAlign w:val="center"/>
          </w:tcPr>
          <w:p w14:paraId="0C8A55B8" w14:textId="5A30A982" w:rsidR="00E309EF" w:rsidRPr="005808FA" w:rsidRDefault="006E4384" w:rsidP="007B3DCB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TestDes1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TestDes1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96" w:type="dxa"/>
          </w:tcPr>
          <w:p w14:paraId="32072CF1" w14:textId="6D24CB0E" w:rsidR="00E309EF" w:rsidRPr="005808FA" w:rsidRDefault="006E4384" w:rsidP="007B3DCB"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«TestRes1»</w:t>
            </w:r>
            <w:r>
              <w:rPr>
                <w:szCs w:val="21"/>
              </w:rPr>
              <w:fldChar w:fldCharType="end"/>
            </w:r>
          </w:p>
        </w:tc>
      </w:tr>
    </w:tbl>
    <w:p w14:paraId="2448FC0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4" w:name="_Toc283652414"/>
      <w:r w:rsidRPr="005D6984">
        <w:rPr>
          <w:rFonts w:ascii="宋体" w:eastAsia="宋体" w:hAnsi="宋体" w:hint="eastAsia"/>
          <w:sz w:val="24"/>
          <w:szCs w:val="24"/>
        </w:rPr>
        <w:t>可移植性测试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3326CAD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1EFA8F69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D5C7F5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08D2DE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1EA614AC" w14:textId="77777777" w:rsidTr="007B3DCB">
        <w:trPr>
          <w:trHeight w:val="700"/>
        </w:trPr>
        <w:tc>
          <w:tcPr>
            <w:tcW w:w="1668" w:type="dxa"/>
            <w:vAlign w:val="center"/>
          </w:tcPr>
          <w:p w14:paraId="72405E5D" w14:textId="4E7E7BC2" w:rsidR="00E309EF" w:rsidRPr="006C4802" w:rsidRDefault="006E4384" w:rsidP="007B3DCB">
            <w:pPr>
              <w:jc w:val="center"/>
            </w:pPr>
            <w:fldSimple w:instr=" MERGEFIELD  TestFea2  \* MERGEFORMAT ">
              <w:r>
                <w:rPr>
                  <w:noProof/>
                </w:rPr>
                <w:t>«TestFea2»</w:t>
              </w:r>
            </w:fldSimple>
          </w:p>
        </w:tc>
        <w:tc>
          <w:tcPr>
            <w:tcW w:w="6120" w:type="dxa"/>
          </w:tcPr>
          <w:p w14:paraId="2A7101D5" w14:textId="4C564A2D" w:rsidR="00E309EF" w:rsidRPr="00AF1A55" w:rsidRDefault="006E4384" w:rsidP="007B3DCB">
            <w:pPr>
              <w:jc w:val="left"/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TestDes2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TestDes2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4C601F85" w14:textId="08E7ED46" w:rsidR="00E309EF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TestRes2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«TestRes2»</w:t>
            </w:r>
            <w:r>
              <w:rPr>
                <w:szCs w:val="21"/>
              </w:rPr>
              <w:fldChar w:fldCharType="end"/>
            </w:r>
          </w:p>
        </w:tc>
      </w:tr>
    </w:tbl>
    <w:p w14:paraId="6473DEC7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5" w:name="_Toc283652415"/>
      <w:r w:rsidRPr="005D6984">
        <w:rPr>
          <w:rFonts w:ascii="宋体" w:eastAsia="宋体" w:hAnsi="宋体" w:hint="eastAsia"/>
          <w:sz w:val="24"/>
          <w:szCs w:val="24"/>
        </w:rPr>
        <w:t>易用性测试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5530DA27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4C365F65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5CF67D22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772B5A37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49E047C9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4E2DF2D8" w14:textId="7E7AEFA8" w:rsidR="00E309EF" w:rsidRDefault="006E4384" w:rsidP="007B3DCB">
            <w:pPr>
              <w:rPr>
                <w:rFonts w:ascii="宋体" w:cs="宋体"/>
                <w:sz w:val="22"/>
                <w:szCs w:val="22"/>
              </w:rPr>
            </w:pPr>
            <w:fldSimple w:instr=" MERGEFIELD  TestFea3  \* MERGEFORMAT ">
              <w:r>
                <w:rPr>
                  <w:noProof/>
                </w:rPr>
                <w:t>«TestFea3»</w:t>
              </w:r>
            </w:fldSimple>
          </w:p>
        </w:tc>
        <w:tc>
          <w:tcPr>
            <w:tcW w:w="6120" w:type="dxa"/>
            <w:vAlign w:val="center"/>
          </w:tcPr>
          <w:p w14:paraId="53CA18CA" w14:textId="41F08361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TestDes3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TestDes3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0B25F2CD" w14:textId="1D5A47B6" w:rsidR="00E309EF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«TestRes3»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4E303E6B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3C2ED564" w14:textId="7D1A2EC0" w:rsidR="00E309EF" w:rsidRPr="003E76F7" w:rsidRDefault="006E4384" w:rsidP="007B3DCB">
            <w:pPr>
              <w:rPr>
                <w:sz w:val="22"/>
                <w:szCs w:val="22"/>
              </w:rPr>
            </w:pPr>
            <w:fldSimple w:instr=" MERGEFIELD  TestFea4\\  \* MERGEFORMAT ">
              <w:r>
                <w:rPr>
                  <w:noProof/>
                </w:rPr>
                <w:t>«TestFea4\»</w:t>
              </w:r>
            </w:fldSimple>
          </w:p>
        </w:tc>
        <w:tc>
          <w:tcPr>
            <w:tcW w:w="6120" w:type="dxa"/>
            <w:vAlign w:val="center"/>
          </w:tcPr>
          <w:p w14:paraId="6BBD4254" w14:textId="5D57FE0D" w:rsidR="00E309EF" w:rsidRPr="003E76F7" w:rsidRDefault="006E4384" w:rsidP="007B3DCB">
            <w:pPr>
              <w:jc w:val="left"/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TestDes4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TestDes4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56A68B06" w14:textId="1D20327D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TestRes4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«TestRes4»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052C09D5" w14:textId="77777777" w:rsidTr="007B3DCB">
        <w:trPr>
          <w:trHeight w:val="510"/>
        </w:trPr>
        <w:tc>
          <w:tcPr>
            <w:tcW w:w="1668" w:type="dxa"/>
            <w:vAlign w:val="center"/>
          </w:tcPr>
          <w:p w14:paraId="2BD77586" w14:textId="58844F1A" w:rsidR="00E309EF" w:rsidRPr="003E76F7" w:rsidRDefault="006E4384" w:rsidP="007B3DCB">
            <w:pPr>
              <w:rPr>
                <w:sz w:val="22"/>
                <w:szCs w:val="22"/>
              </w:rPr>
            </w:pPr>
            <w:fldSimple w:instr=" MERGEFIELD  TestFea5  \* MERGEFORMAT ">
              <w:r>
                <w:rPr>
                  <w:noProof/>
                </w:rPr>
                <w:t>«TestFea5»</w:t>
              </w:r>
            </w:fldSimple>
          </w:p>
        </w:tc>
        <w:tc>
          <w:tcPr>
            <w:tcW w:w="6120" w:type="dxa"/>
            <w:vAlign w:val="center"/>
          </w:tcPr>
          <w:p w14:paraId="03C469AE" w14:textId="48A2A9F1" w:rsidR="00E309EF" w:rsidRPr="003E76F7" w:rsidRDefault="006E4384" w:rsidP="007B3DCB">
            <w:pPr>
              <w:jc w:val="left"/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TestDes5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TestDes5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2116DD14" w14:textId="08706604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TestRes5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«TestRes5»</w:t>
            </w:r>
            <w:r>
              <w:rPr>
                <w:szCs w:val="21"/>
              </w:rPr>
              <w:fldChar w:fldCharType="end"/>
            </w:r>
          </w:p>
        </w:tc>
      </w:tr>
    </w:tbl>
    <w:p w14:paraId="0581E163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6" w:name="_Toc283652416"/>
      <w:r w:rsidRPr="005D6984">
        <w:rPr>
          <w:rFonts w:ascii="宋体" w:eastAsia="宋体" w:hAnsi="宋体" w:hint="eastAsia"/>
          <w:sz w:val="24"/>
          <w:szCs w:val="24"/>
        </w:rPr>
        <w:t>可靠性测试</w:t>
      </w:r>
      <w:bookmarkEnd w:id="6"/>
      <w:r w:rsidRPr="005D6984">
        <w:rPr>
          <w:rFonts w:ascii="宋体" w:eastAsia="宋体" w:hAnsi="宋体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095"/>
        <w:gridCol w:w="1276"/>
      </w:tblGrid>
      <w:tr w:rsidR="00E309EF" w:rsidRPr="006C4802" w14:paraId="7830AE50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2B03E7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E5A7C6F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064703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3E76F7" w14:paraId="036E8397" w14:textId="77777777" w:rsidTr="007B3DCB">
        <w:trPr>
          <w:trHeight w:val="600"/>
        </w:trPr>
        <w:tc>
          <w:tcPr>
            <w:tcW w:w="1668" w:type="dxa"/>
            <w:vAlign w:val="center"/>
          </w:tcPr>
          <w:p w14:paraId="7E9C1AD6" w14:textId="3D961D02" w:rsidR="00E309EF" w:rsidRPr="003E76F7" w:rsidRDefault="006E4384" w:rsidP="003E76F7">
            <w:pPr>
              <w:rPr>
                <w:sz w:val="22"/>
                <w:szCs w:val="22"/>
              </w:rPr>
            </w:pPr>
            <w:fldSimple w:instr=" MERGEFIELD  TestFea6  \* MERGEFORMAT ">
              <w:r>
                <w:rPr>
                  <w:noProof/>
                </w:rPr>
                <w:t>«TestFea6»</w:t>
              </w:r>
            </w:fldSimple>
          </w:p>
        </w:tc>
        <w:tc>
          <w:tcPr>
            <w:tcW w:w="6095" w:type="dxa"/>
            <w:vAlign w:val="center"/>
          </w:tcPr>
          <w:p w14:paraId="45BE739C" w14:textId="65B64E92" w:rsidR="00E309EF" w:rsidRPr="003E76F7" w:rsidRDefault="006E4384" w:rsidP="003E76F7">
            <w:pPr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TestDes6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TestDes6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76" w:type="dxa"/>
          </w:tcPr>
          <w:p w14:paraId="366608DB" w14:textId="39BFABDB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TestRes6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«TestRes6»</w:t>
            </w:r>
            <w:r>
              <w:rPr>
                <w:szCs w:val="21"/>
              </w:rPr>
              <w:fldChar w:fldCharType="end"/>
            </w:r>
          </w:p>
        </w:tc>
      </w:tr>
      <w:tr w:rsidR="00E309EF" w:rsidRPr="003E76F7" w14:paraId="24172C1D" w14:textId="77777777" w:rsidTr="007B3DCB">
        <w:trPr>
          <w:trHeight w:val="404"/>
        </w:trPr>
        <w:tc>
          <w:tcPr>
            <w:tcW w:w="1668" w:type="dxa"/>
            <w:vAlign w:val="center"/>
          </w:tcPr>
          <w:p w14:paraId="41BAFD04" w14:textId="483AF8DB" w:rsidR="00E309EF" w:rsidRPr="003E76F7" w:rsidRDefault="006E4384" w:rsidP="003E76F7">
            <w:pPr>
              <w:rPr>
                <w:sz w:val="22"/>
                <w:szCs w:val="22"/>
              </w:rPr>
            </w:pPr>
            <w:fldSimple w:instr=" MERGEFIELD  TestFea7  \* MERGEFORMAT ">
              <w:r>
                <w:rPr>
                  <w:noProof/>
                </w:rPr>
                <w:t>«TestFea7»</w:t>
              </w:r>
            </w:fldSimple>
          </w:p>
        </w:tc>
        <w:tc>
          <w:tcPr>
            <w:tcW w:w="6095" w:type="dxa"/>
            <w:vAlign w:val="center"/>
          </w:tcPr>
          <w:p w14:paraId="3D894F08" w14:textId="0BEED113" w:rsidR="00E309EF" w:rsidRPr="003E76F7" w:rsidRDefault="006E4384" w:rsidP="003E76F7">
            <w:pPr>
              <w:rPr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TestDes7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TestDes7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76" w:type="dxa"/>
          </w:tcPr>
          <w:p w14:paraId="57A9B1CF" w14:textId="0C87D507" w:rsidR="00E309EF" w:rsidRPr="003E76F7" w:rsidRDefault="006E4384" w:rsidP="007B3DCB">
            <w:pPr>
              <w:rPr>
                <w:sz w:val="22"/>
                <w:szCs w:val="22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TestRes7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«TestRes7»</w:t>
            </w:r>
            <w:r>
              <w:rPr>
                <w:szCs w:val="21"/>
              </w:rPr>
              <w:fldChar w:fldCharType="end"/>
            </w:r>
          </w:p>
        </w:tc>
      </w:tr>
    </w:tbl>
    <w:p w14:paraId="28042D2D" w14:textId="77777777" w:rsidR="00E309EF" w:rsidRPr="003E76F7" w:rsidRDefault="00E309EF" w:rsidP="00417EDA">
      <w:pPr>
        <w:rPr>
          <w:sz w:val="22"/>
          <w:szCs w:val="22"/>
        </w:rPr>
      </w:pPr>
    </w:p>
    <w:p w14:paraId="4345EC9E" w14:textId="77777777" w:rsidR="00E309EF" w:rsidRPr="006C4802" w:rsidRDefault="00E309EF" w:rsidP="00417EDA">
      <w:pPr>
        <w:jc w:val="right"/>
      </w:pPr>
    </w:p>
    <w:p w14:paraId="6C9337FF" w14:textId="77777777" w:rsidR="00E309EF" w:rsidRPr="005D6984" w:rsidRDefault="00E309EF" w:rsidP="005D6984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7" w:name="_Toc283652417"/>
      <w:r w:rsidRPr="005D6984">
        <w:rPr>
          <w:rFonts w:ascii="宋体" w:eastAsia="宋体" w:hAnsi="宋体" w:hint="eastAsia"/>
          <w:sz w:val="24"/>
          <w:szCs w:val="24"/>
        </w:rPr>
        <w:lastRenderedPageBreak/>
        <w:t>可维护性测试</w:t>
      </w:r>
      <w:bookmarkEnd w:id="7"/>
      <w:r w:rsidRPr="005D6984">
        <w:rPr>
          <w:rFonts w:ascii="宋体" w:eastAsia="宋体" w:hAnsi="宋体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14:paraId="607D8D26" w14:textId="77777777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66D8203B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0C59552C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5A253560" w14:textId="77777777"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14:paraId="7429E01C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4B9CCC83" w14:textId="466A0067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fldSimple w:instr=" MERGEFIELD  TestFea8  \* MERGEFORMAT ">
              <w:r>
                <w:rPr>
                  <w:noProof/>
                </w:rPr>
                <w:t>«TestFea8»</w:t>
              </w:r>
            </w:fldSimple>
          </w:p>
        </w:tc>
        <w:tc>
          <w:tcPr>
            <w:tcW w:w="6120" w:type="dxa"/>
            <w:vAlign w:val="center"/>
          </w:tcPr>
          <w:p w14:paraId="595E9208" w14:textId="7CE652A8" w:rsidR="00E309EF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TestDes8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TestDes8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1C1531F2" w14:textId="2D2E24EF" w:rsidR="00E309EF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TestRes8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«TestRes8»</w:t>
            </w:r>
            <w:r>
              <w:rPr>
                <w:szCs w:val="21"/>
              </w:rPr>
              <w:fldChar w:fldCharType="end"/>
            </w:r>
          </w:p>
        </w:tc>
      </w:tr>
      <w:tr w:rsidR="004A43EE" w:rsidRPr="006C4802" w14:paraId="776926DD" w14:textId="77777777" w:rsidTr="007B3DCB">
        <w:trPr>
          <w:trHeight w:val="345"/>
        </w:trPr>
        <w:tc>
          <w:tcPr>
            <w:tcW w:w="1668" w:type="dxa"/>
            <w:vAlign w:val="center"/>
          </w:tcPr>
          <w:p w14:paraId="05879227" w14:textId="6CF1EC6D" w:rsidR="004A43EE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fldSimple w:instr=" MERGEFIELD  TestFea9  \* MERGEFORMAT ">
              <w:r>
                <w:rPr>
                  <w:noProof/>
                </w:rPr>
                <w:t>«TestFea9»</w:t>
              </w:r>
            </w:fldSimple>
          </w:p>
        </w:tc>
        <w:tc>
          <w:tcPr>
            <w:tcW w:w="6120" w:type="dxa"/>
            <w:vAlign w:val="center"/>
          </w:tcPr>
          <w:p w14:paraId="3CFE9EEF" w14:textId="0F7C9F19" w:rsidR="004A43EE" w:rsidRDefault="006E4384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  <w:r>
              <w:rPr>
                <w:rFonts w:ascii="宋体" w:cs="宋体"/>
                <w:szCs w:val="21"/>
              </w:rPr>
              <w:fldChar w:fldCharType="begin"/>
            </w:r>
            <w:r>
              <w:rPr>
                <w:rFonts w:ascii="宋体" w:cs="宋体"/>
                <w:szCs w:val="21"/>
              </w:rPr>
              <w:instrText xml:space="preserve"> MERGEFIELD  TestDes9  \* MERGEFORMAT </w:instrText>
            </w:r>
            <w:r>
              <w:rPr>
                <w:rFonts w:ascii="宋体" w:cs="宋体"/>
                <w:szCs w:val="21"/>
              </w:rPr>
              <w:fldChar w:fldCharType="separate"/>
            </w:r>
            <w:r>
              <w:rPr>
                <w:rFonts w:ascii="宋体" w:cs="宋体"/>
                <w:noProof/>
                <w:szCs w:val="21"/>
              </w:rPr>
              <w:t>«</w:t>
            </w:r>
            <w:r>
              <w:rPr>
                <w:rFonts w:ascii="宋体" w:cs="宋体"/>
                <w:noProof/>
                <w:szCs w:val="21"/>
              </w:rPr>
              <w:t>TestDes9</w:t>
            </w:r>
            <w:r>
              <w:rPr>
                <w:rFonts w:ascii="宋体" w:cs="宋体"/>
                <w:noProof/>
                <w:szCs w:val="21"/>
              </w:rPr>
              <w:t>»</w:t>
            </w:r>
            <w:r>
              <w:rPr>
                <w:rFonts w:ascii="宋体" w:cs="宋体"/>
                <w:szCs w:val="21"/>
              </w:rPr>
              <w:fldChar w:fldCharType="end"/>
            </w:r>
          </w:p>
        </w:tc>
        <w:tc>
          <w:tcPr>
            <w:tcW w:w="1214" w:type="dxa"/>
          </w:tcPr>
          <w:p w14:paraId="0F241C95" w14:textId="630F3233" w:rsidR="004A43EE" w:rsidRPr="006C4802" w:rsidRDefault="006E4384" w:rsidP="007B3DCB"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TestRes9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«TestRes9»</w:t>
            </w:r>
            <w:r>
              <w:rPr>
                <w:szCs w:val="21"/>
              </w:rPr>
              <w:fldChar w:fldCharType="end"/>
            </w:r>
          </w:p>
        </w:tc>
      </w:tr>
    </w:tbl>
    <w:p w14:paraId="1804E8F8" w14:textId="77777777" w:rsidR="004A43EE" w:rsidRPr="004A43EE" w:rsidRDefault="004A43EE" w:rsidP="004A43EE">
      <w:pPr>
        <w:pStyle w:val="1"/>
        <w:spacing w:before="10" w:after="10"/>
        <w:jc w:val="left"/>
        <w:rPr>
          <w:rFonts w:ascii="宋体" w:hAnsi="宋体"/>
          <w:kern w:val="2"/>
          <w:sz w:val="28"/>
          <w:szCs w:val="24"/>
        </w:rPr>
      </w:pPr>
      <w:r w:rsidRPr="004A43EE">
        <w:rPr>
          <w:rFonts w:ascii="宋体" w:hAnsi="宋体" w:hint="eastAsia"/>
          <w:kern w:val="2"/>
          <w:sz w:val="28"/>
          <w:szCs w:val="24"/>
        </w:rPr>
        <w:t>四</w:t>
      </w:r>
      <w:r w:rsidRPr="004A43EE">
        <w:rPr>
          <w:rFonts w:ascii="宋体" w:hAnsi="宋体"/>
          <w:kern w:val="2"/>
          <w:sz w:val="28"/>
          <w:szCs w:val="24"/>
        </w:rPr>
        <w:t>、测试</w:t>
      </w:r>
      <w:r w:rsidRPr="004A43EE">
        <w:rPr>
          <w:rFonts w:ascii="宋体" w:hAnsi="宋体" w:hint="eastAsia"/>
          <w:kern w:val="2"/>
          <w:sz w:val="28"/>
          <w:szCs w:val="24"/>
        </w:rPr>
        <w:t>执行</w:t>
      </w:r>
      <w:r w:rsidRPr="004A43EE">
        <w:rPr>
          <w:rFonts w:ascii="宋体" w:hAnsi="宋体"/>
          <w:kern w:val="2"/>
          <w:sz w:val="28"/>
          <w:szCs w:val="24"/>
        </w:rPr>
        <w:t>记录</w:t>
      </w:r>
    </w:p>
    <w:p w14:paraId="0F6A2F2A" w14:textId="77777777" w:rsidR="002473E8" w:rsidRDefault="002473E8" w:rsidP="002473E8">
      <w:pPr>
        <w:rPr>
          <w:rFonts w:ascii="宋体"/>
          <w:sz w:val="24"/>
        </w:rPr>
      </w:pPr>
    </w:p>
    <w:p w14:paraId="77A01327" w14:textId="77777777" w:rsidR="00E309EF" w:rsidRPr="002473E8" w:rsidRDefault="00E309EF" w:rsidP="002473E8">
      <w:pPr>
        <w:rPr>
          <w:rFonts w:ascii="宋体"/>
          <w:sz w:val="28"/>
          <w:szCs w:val="28"/>
        </w:rPr>
      </w:pPr>
      <w:r w:rsidRPr="002473E8">
        <w:rPr>
          <w:rFonts w:ascii="宋体" w:hint="eastAsia"/>
          <w:sz w:val="28"/>
          <w:szCs w:val="28"/>
        </w:rPr>
        <w:t>以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下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空</w:t>
      </w:r>
      <w:r w:rsidRPr="002473E8">
        <w:rPr>
          <w:rFonts w:ascii="宋体"/>
          <w:sz w:val="28"/>
          <w:szCs w:val="28"/>
        </w:rPr>
        <w:t xml:space="preserve"> </w:t>
      </w:r>
      <w:r w:rsidRPr="002473E8">
        <w:rPr>
          <w:rFonts w:ascii="宋体" w:hint="eastAsia"/>
          <w:sz w:val="28"/>
          <w:szCs w:val="28"/>
        </w:rPr>
        <w:t>白</w:t>
      </w:r>
    </w:p>
    <w:p w14:paraId="530BC883" w14:textId="77777777" w:rsidR="00E309EF" w:rsidRPr="006C4802" w:rsidRDefault="00E309EF" w:rsidP="007D191F">
      <w:pPr>
        <w:jc w:val="right"/>
      </w:pPr>
    </w:p>
    <w:sectPr w:rsidR="00E309EF" w:rsidRPr="006C4802" w:rsidSect="00FE37D5">
      <w:footerReference w:type="default" r:id="rId10"/>
      <w:footerReference w:type="first" r:id="rId11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5A92" w14:textId="77777777" w:rsidR="003A1A7E" w:rsidRDefault="003A1A7E">
      <w:r>
        <w:separator/>
      </w:r>
    </w:p>
  </w:endnote>
  <w:endnote w:type="continuationSeparator" w:id="0">
    <w:p w14:paraId="6CC5C451" w14:textId="77777777" w:rsidR="003A1A7E" w:rsidRDefault="003A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1D94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3B6892B4" w14:textId="77777777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1A83" w14:textId="77777777"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14:paraId="004AEC4F" w14:textId="7B356B20"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proofErr w:type="spellStart"/>
    <w:r w:rsidR="00E44C66">
      <w:rPr>
        <w:rFonts w:ascii="宋体" w:hAnsi="宋体" w:hint="eastAsia"/>
        <w:kern w:val="0"/>
        <w:szCs w:val="21"/>
      </w:rPr>
      <w:t>xxxxxxxx</w:t>
    </w:r>
    <w:proofErr w:type="spellEnd"/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 w:rsidR="001906F5">
      <w:rPr>
        <w:rStyle w:val="a3"/>
      </w:rPr>
      <w:fldChar w:fldCharType="begin"/>
    </w:r>
    <w:r>
      <w:rPr>
        <w:rStyle w:val="a3"/>
      </w:rPr>
      <w:instrText xml:space="preserve"> PAGE </w:instrText>
    </w:r>
    <w:r w:rsidR="001906F5">
      <w:rPr>
        <w:rStyle w:val="a3"/>
      </w:rPr>
      <w:fldChar w:fldCharType="separate"/>
    </w:r>
    <w:r w:rsidR="00943680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 w:rsidR="001906F5">
      <w:rPr>
        <w:rStyle w:val="a3"/>
      </w:rPr>
      <w:fldChar w:fldCharType="begin"/>
    </w:r>
    <w:r>
      <w:rPr>
        <w:rStyle w:val="a3"/>
      </w:rPr>
      <w:instrText xml:space="preserve"> SECTIONPAGES  \# "0"  \* MERGEFORMAT </w:instrText>
    </w:r>
    <w:r w:rsidR="001906F5">
      <w:rPr>
        <w:rStyle w:val="a3"/>
      </w:rPr>
      <w:fldChar w:fldCharType="separate"/>
    </w:r>
    <w:r w:rsidR="00CB4CB6">
      <w:rPr>
        <w:rStyle w:val="a3"/>
        <w:noProof/>
      </w:rPr>
      <w:t>4</w:t>
    </w:r>
    <w:r w:rsidR="001906F5"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F9E2" w14:textId="01FA6EE4" w:rsidR="000F4B4D" w:rsidRDefault="000F4B4D" w:rsidP="000F4B4D">
    <w:pPr>
      <w:pStyle w:val="a5"/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proofErr w:type="spellStart"/>
    <w:r>
      <w:rPr>
        <w:rFonts w:ascii="宋体" w:hAnsi="宋体" w:hint="eastAsia"/>
        <w:kern w:val="0"/>
        <w:szCs w:val="21"/>
      </w:rPr>
      <w:t>xxxxxxxx</w:t>
    </w:r>
    <w:proofErr w:type="spellEnd"/>
    <w:r>
      <w:rPr>
        <w:rFonts w:ascii="宋体" w:hAnsi="宋体"/>
        <w:kern w:val="0"/>
      </w:rPr>
      <w:t xml:space="preserve">    </w:t>
    </w:r>
    <w:r>
      <w:rPr>
        <w:rFonts w:ascii="宋体" w:hAnsi="宋体" w:hint="eastAsia"/>
        <w:kern w:val="0"/>
      </w:rPr>
      <w:t xml:space="preserve">                </w:t>
    </w:r>
    <w:r>
      <w:rPr>
        <w:rFonts w:ascii="宋体" w:hAnsi="宋体"/>
        <w:kern w:val="0"/>
      </w:rPr>
      <w:t xml:space="preserve">    </w:t>
    </w:r>
    <w:r>
      <w:rPr>
        <w:rFonts w:hint="eastAsia"/>
      </w:rPr>
      <w:t>第</w:t>
    </w:r>
    <w:r>
      <w:rPr>
        <w:lang w:val="zh-CN"/>
      </w:rPr>
      <w:t xml:space="preserve"> </w:t>
    </w:r>
    <w:r w:rsidR="00922928">
      <w:fldChar w:fldCharType="begin"/>
    </w:r>
    <w:r w:rsidR="00922928">
      <w:instrText>PAGE</w:instrText>
    </w:r>
    <w:r w:rsidR="00922928">
      <w:fldChar w:fldCharType="separate"/>
    </w:r>
    <w:r w:rsidR="00943680">
      <w:rPr>
        <w:noProof/>
      </w:rPr>
      <w:t>1</w:t>
    </w:r>
    <w:r w:rsidR="00922928">
      <w:rPr>
        <w:noProof/>
      </w:rPr>
      <w:fldChar w:fldCharType="end"/>
    </w:r>
    <w:r w:rsidRPr="000F4B4D">
      <w:rPr>
        <w:rFonts w:hint="eastAsia"/>
      </w:rPr>
      <w:t>页，共</w:t>
    </w:r>
    <w:r w:rsidR="001906F5">
      <w:fldChar w:fldCharType="begin"/>
    </w:r>
    <w:r w:rsidR="002473E8">
      <w:rPr>
        <w:rFonts w:hint="eastAsia"/>
      </w:rPr>
      <w:instrText>=</w:instrText>
    </w:r>
    <w:fldSimple w:instr=" NUMPAGES   \* MERGEFORMAT ">
      <w:r w:rsidR="00CB4CB6">
        <w:rPr>
          <w:noProof/>
        </w:rPr>
        <w:instrText>6</w:instrText>
      </w:r>
    </w:fldSimple>
    <w:r w:rsidR="002473E8">
      <w:rPr>
        <w:rFonts w:hint="eastAsia"/>
      </w:rPr>
      <w:instrText>-2</w:instrText>
    </w:r>
    <w:r w:rsidR="001906F5">
      <w:fldChar w:fldCharType="separate"/>
    </w:r>
    <w:r w:rsidR="00CB4CB6">
      <w:rPr>
        <w:noProof/>
      </w:rPr>
      <w:t>4</w:t>
    </w:r>
    <w:r w:rsidR="001906F5">
      <w:fldChar w:fldCharType="end"/>
    </w:r>
    <w:r w:rsidRPr="000F4B4D">
      <w:rPr>
        <w:rFonts w:hint="eastAsia"/>
      </w:rPr>
      <w:t>页</w:t>
    </w:r>
  </w:p>
  <w:p w14:paraId="09532A19" w14:textId="77777777" w:rsidR="00E309EF" w:rsidRDefault="00E309EF" w:rsidP="00CA50EB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7B20" w14:textId="77777777" w:rsidR="003A1A7E" w:rsidRDefault="003A1A7E">
      <w:r>
        <w:separator/>
      </w:r>
    </w:p>
  </w:footnote>
  <w:footnote w:type="continuationSeparator" w:id="0">
    <w:p w14:paraId="1DD1E657" w14:textId="77777777" w:rsidR="003A1A7E" w:rsidRDefault="003A1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8603" w14:textId="77777777" w:rsidR="00E309EF" w:rsidRDefault="00E309EF">
    <w:pPr>
      <w:tabs>
        <w:tab w:val="left" w:pos="1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B94ADB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7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0000006"/>
    <w:multiLevelType w:val="multilevel"/>
    <w:tmpl w:val="00000006"/>
    <w:lvl w:ilvl="0">
      <w:start w:val="7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00000008"/>
    <w:multiLevelType w:val="multilevel"/>
    <w:tmpl w:val="0000000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7" w15:restartNumberingAfterBreak="0">
    <w:nsid w:val="0000000D"/>
    <w:multiLevelType w:val="multilevel"/>
    <w:tmpl w:val="9E9EBD54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0000000E"/>
    <w:multiLevelType w:val="singleLevel"/>
    <w:tmpl w:val="04090003"/>
    <w:lvl w:ilvl="0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</w:abstractNum>
  <w:abstractNum w:abstractNumId="9" w15:restartNumberingAfterBreak="0">
    <w:nsid w:val="00000015"/>
    <w:multiLevelType w:val="multilevel"/>
    <w:tmpl w:val="0000001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00000016"/>
    <w:multiLevelType w:val="multilevel"/>
    <w:tmpl w:val="00000016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7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1" w15:restartNumberingAfterBreak="0">
    <w:nsid w:val="00000019"/>
    <w:multiLevelType w:val="multilevel"/>
    <w:tmpl w:val="00000019"/>
    <w:lvl w:ilvl="0">
      <w:start w:val="3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0000001B"/>
    <w:multiLevelType w:val="multilevel"/>
    <w:tmpl w:val="0000001B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19871487"/>
    <w:multiLevelType w:val="multilevel"/>
    <w:tmpl w:val="611C02DC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3CE6058C"/>
    <w:multiLevelType w:val="hybridMultilevel"/>
    <w:tmpl w:val="E654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E50199"/>
    <w:multiLevelType w:val="multilevel"/>
    <w:tmpl w:val="0A54ABE8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3)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6" w15:restartNumberingAfterBreak="0">
    <w:nsid w:val="4C6800F2"/>
    <w:multiLevelType w:val="hybridMultilevel"/>
    <w:tmpl w:val="C9568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06229C"/>
    <w:multiLevelType w:val="hybridMultilevel"/>
    <w:tmpl w:val="90B8700E"/>
    <w:lvl w:ilvl="0" w:tplc="F828DBD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5C87835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num w:numId="1" w16cid:durableId="2004046339">
    <w:abstractNumId w:val="11"/>
  </w:num>
  <w:num w:numId="2" w16cid:durableId="1073237164">
    <w:abstractNumId w:val="9"/>
  </w:num>
  <w:num w:numId="3" w16cid:durableId="1231498611">
    <w:abstractNumId w:val="6"/>
  </w:num>
  <w:num w:numId="4" w16cid:durableId="1442531225">
    <w:abstractNumId w:val="2"/>
  </w:num>
  <w:num w:numId="5" w16cid:durableId="726488780">
    <w:abstractNumId w:val="4"/>
  </w:num>
  <w:num w:numId="6" w16cid:durableId="1341809891">
    <w:abstractNumId w:val="3"/>
  </w:num>
  <w:num w:numId="7" w16cid:durableId="320894740">
    <w:abstractNumId w:val="5"/>
  </w:num>
  <w:num w:numId="8" w16cid:durableId="1248340917">
    <w:abstractNumId w:val="10"/>
  </w:num>
  <w:num w:numId="9" w16cid:durableId="1060984378">
    <w:abstractNumId w:val="12"/>
  </w:num>
  <w:num w:numId="10" w16cid:durableId="71198473">
    <w:abstractNumId w:val="15"/>
  </w:num>
  <w:num w:numId="11" w16cid:durableId="1505394574">
    <w:abstractNumId w:val="14"/>
  </w:num>
  <w:num w:numId="12" w16cid:durableId="1345743878">
    <w:abstractNumId w:val="16"/>
  </w:num>
  <w:num w:numId="13" w16cid:durableId="315309210">
    <w:abstractNumId w:val="7"/>
  </w:num>
  <w:num w:numId="14" w16cid:durableId="162471345">
    <w:abstractNumId w:val="1"/>
  </w:num>
  <w:num w:numId="15" w16cid:durableId="337738603">
    <w:abstractNumId w:val="8"/>
  </w:num>
  <w:num w:numId="16" w16cid:durableId="260071553">
    <w:abstractNumId w:val="18"/>
  </w:num>
  <w:num w:numId="17" w16cid:durableId="459613777">
    <w:abstractNumId w:val="17"/>
  </w:num>
  <w:num w:numId="18" w16cid:durableId="1613053486">
    <w:abstractNumId w:val="0"/>
  </w:num>
  <w:num w:numId="19" w16cid:durableId="163399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B32"/>
    <w:rsid w:val="00000625"/>
    <w:rsid w:val="00001F49"/>
    <w:rsid w:val="00002F7E"/>
    <w:rsid w:val="00007454"/>
    <w:rsid w:val="00010D78"/>
    <w:rsid w:val="00013528"/>
    <w:rsid w:val="0001618D"/>
    <w:rsid w:val="00032690"/>
    <w:rsid w:val="00063D74"/>
    <w:rsid w:val="00075774"/>
    <w:rsid w:val="000A22ED"/>
    <w:rsid w:val="000B7178"/>
    <w:rsid w:val="000E0965"/>
    <w:rsid w:val="000E2CB2"/>
    <w:rsid w:val="000E6A77"/>
    <w:rsid w:val="000F011C"/>
    <w:rsid w:val="000F3E1C"/>
    <w:rsid w:val="000F4B4D"/>
    <w:rsid w:val="00100452"/>
    <w:rsid w:val="00100E05"/>
    <w:rsid w:val="00101EFB"/>
    <w:rsid w:val="00113C41"/>
    <w:rsid w:val="0011498C"/>
    <w:rsid w:val="00131F04"/>
    <w:rsid w:val="00132786"/>
    <w:rsid w:val="00144C1C"/>
    <w:rsid w:val="0014772A"/>
    <w:rsid w:val="00167788"/>
    <w:rsid w:val="0017677D"/>
    <w:rsid w:val="001906F5"/>
    <w:rsid w:val="0019689B"/>
    <w:rsid w:val="00197420"/>
    <w:rsid w:val="001A0195"/>
    <w:rsid w:val="001A42E7"/>
    <w:rsid w:val="001A4F1E"/>
    <w:rsid w:val="001B0DEB"/>
    <w:rsid w:val="001B4A87"/>
    <w:rsid w:val="001B5B48"/>
    <w:rsid w:val="001C042F"/>
    <w:rsid w:val="001C1DFA"/>
    <w:rsid w:val="001C4DF5"/>
    <w:rsid w:val="001D0DF1"/>
    <w:rsid w:val="001D33B5"/>
    <w:rsid w:val="001D59CC"/>
    <w:rsid w:val="001E2A55"/>
    <w:rsid w:val="001F4841"/>
    <w:rsid w:val="0020632D"/>
    <w:rsid w:val="002078CA"/>
    <w:rsid w:val="00222100"/>
    <w:rsid w:val="00226492"/>
    <w:rsid w:val="00242557"/>
    <w:rsid w:val="002473E8"/>
    <w:rsid w:val="00263308"/>
    <w:rsid w:val="002637D9"/>
    <w:rsid w:val="00277A7C"/>
    <w:rsid w:val="00294383"/>
    <w:rsid w:val="00297B21"/>
    <w:rsid w:val="002D0C9F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1A7E"/>
    <w:rsid w:val="003A3A8A"/>
    <w:rsid w:val="003A6601"/>
    <w:rsid w:val="003D59CF"/>
    <w:rsid w:val="003E62D1"/>
    <w:rsid w:val="003E76F7"/>
    <w:rsid w:val="00413A49"/>
    <w:rsid w:val="00417EDA"/>
    <w:rsid w:val="00421E8B"/>
    <w:rsid w:val="00430225"/>
    <w:rsid w:val="004438AD"/>
    <w:rsid w:val="00451E81"/>
    <w:rsid w:val="004521EF"/>
    <w:rsid w:val="00463B83"/>
    <w:rsid w:val="00470A48"/>
    <w:rsid w:val="00473C1B"/>
    <w:rsid w:val="00495166"/>
    <w:rsid w:val="0049642B"/>
    <w:rsid w:val="004A43EE"/>
    <w:rsid w:val="004B0D42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6984"/>
    <w:rsid w:val="005D729C"/>
    <w:rsid w:val="00602504"/>
    <w:rsid w:val="00602F09"/>
    <w:rsid w:val="00602F92"/>
    <w:rsid w:val="00610281"/>
    <w:rsid w:val="00654677"/>
    <w:rsid w:val="00661071"/>
    <w:rsid w:val="00663B9D"/>
    <w:rsid w:val="00671F65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E4384"/>
    <w:rsid w:val="006F087E"/>
    <w:rsid w:val="006F1036"/>
    <w:rsid w:val="00702E48"/>
    <w:rsid w:val="00713F70"/>
    <w:rsid w:val="00723496"/>
    <w:rsid w:val="007424AF"/>
    <w:rsid w:val="007457EA"/>
    <w:rsid w:val="00746AE3"/>
    <w:rsid w:val="0076136C"/>
    <w:rsid w:val="00774C59"/>
    <w:rsid w:val="007762E0"/>
    <w:rsid w:val="00787A7D"/>
    <w:rsid w:val="00796850"/>
    <w:rsid w:val="007A31B6"/>
    <w:rsid w:val="007A3489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903F91"/>
    <w:rsid w:val="009066CC"/>
    <w:rsid w:val="0090786E"/>
    <w:rsid w:val="00913435"/>
    <w:rsid w:val="009169CE"/>
    <w:rsid w:val="0092255B"/>
    <w:rsid w:val="00922928"/>
    <w:rsid w:val="00935618"/>
    <w:rsid w:val="00942D4B"/>
    <w:rsid w:val="00943680"/>
    <w:rsid w:val="00970E34"/>
    <w:rsid w:val="00977191"/>
    <w:rsid w:val="00977B4B"/>
    <w:rsid w:val="0098420C"/>
    <w:rsid w:val="00986054"/>
    <w:rsid w:val="009A4F7B"/>
    <w:rsid w:val="009B4EC8"/>
    <w:rsid w:val="009B6787"/>
    <w:rsid w:val="009B6A88"/>
    <w:rsid w:val="009B6D47"/>
    <w:rsid w:val="009C0574"/>
    <w:rsid w:val="009C2B03"/>
    <w:rsid w:val="009C7490"/>
    <w:rsid w:val="009E0612"/>
    <w:rsid w:val="009E4840"/>
    <w:rsid w:val="009E56BF"/>
    <w:rsid w:val="009E7566"/>
    <w:rsid w:val="009F0455"/>
    <w:rsid w:val="009F10AA"/>
    <w:rsid w:val="009F11FB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72B91"/>
    <w:rsid w:val="00A85D8E"/>
    <w:rsid w:val="00A92DB6"/>
    <w:rsid w:val="00A93E8D"/>
    <w:rsid w:val="00A97C7F"/>
    <w:rsid w:val="00AA488B"/>
    <w:rsid w:val="00AB01CF"/>
    <w:rsid w:val="00AB2090"/>
    <w:rsid w:val="00AB6821"/>
    <w:rsid w:val="00AC7119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B7814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2D1F"/>
    <w:rsid w:val="00CB4CB6"/>
    <w:rsid w:val="00CB7052"/>
    <w:rsid w:val="00CD3AFA"/>
    <w:rsid w:val="00CD42BC"/>
    <w:rsid w:val="00CD5C46"/>
    <w:rsid w:val="00CD69C7"/>
    <w:rsid w:val="00CD77BB"/>
    <w:rsid w:val="00CE4B90"/>
    <w:rsid w:val="00CE5860"/>
    <w:rsid w:val="00CE7E8A"/>
    <w:rsid w:val="00CF157A"/>
    <w:rsid w:val="00CF3E0B"/>
    <w:rsid w:val="00CF5554"/>
    <w:rsid w:val="00D10380"/>
    <w:rsid w:val="00D22404"/>
    <w:rsid w:val="00D36D05"/>
    <w:rsid w:val="00D46E20"/>
    <w:rsid w:val="00D55D95"/>
    <w:rsid w:val="00D72BEB"/>
    <w:rsid w:val="00D75F6E"/>
    <w:rsid w:val="00D76D81"/>
    <w:rsid w:val="00DA5FA4"/>
    <w:rsid w:val="00DA73AF"/>
    <w:rsid w:val="00DB1AD8"/>
    <w:rsid w:val="00DC0AEA"/>
    <w:rsid w:val="00DC0E22"/>
    <w:rsid w:val="00E02C12"/>
    <w:rsid w:val="00E06D9C"/>
    <w:rsid w:val="00E309EF"/>
    <w:rsid w:val="00E31969"/>
    <w:rsid w:val="00E37630"/>
    <w:rsid w:val="00E44C66"/>
    <w:rsid w:val="00E56E16"/>
    <w:rsid w:val="00E5786A"/>
    <w:rsid w:val="00E626D9"/>
    <w:rsid w:val="00E63619"/>
    <w:rsid w:val="00E666EE"/>
    <w:rsid w:val="00E943C6"/>
    <w:rsid w:val="00EB59B0"/>
    <w:rsid w:val="00EE1BE7"/>
    <w:rsid w:val="00EE7CC0"/>
    <w:rsid w:val="00EF694C"/>
    <w:rsid w:val="00EF7E50"/>
    <w:rsid w:val="00F121DA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E6B10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10FE94"/>
  <w15:docId w15:val="{73B35898-FDD6-4090-9E2A-3ECD5FFD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6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76B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rsid w:val="00576B3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76B32"/>
    <w:rPr>
      <w:rFonts w:eastAsia="宋体"/>
      <w:b/>
      <w:kern w:val="44"/>
      <w:sz w:val="44"/>
      <w:lang w:val="en-US" w:eastAsia="zh-CN"/>
    </w:rPr>
  </w:style>
  <w:style w:type="character" w:customStyle="1" w:styleId="20">
    <w:name w:val="标题 2 字符"/>
    <w:link w:val="2"/>
    <w:uiPriority w:val="99"/>
    <w:locked/>
    <w:rsid w:val="00576B32"/>
    <w:rPr>
      <w:rFonts w:ascii="Arial" w:eastAsia="黑体" w:hAnsi="Arial"/>
      <w:b/>
      <w:kern w:val="2"/>
      <w:sz w:val="32"/>
      <w:lang w:val="en-US" w:eastAsia="zh-CN"/>
    </w:rPr>
  </w:style>
  <w:style w:type="character" w:styleId="a3">
    <w:name w:val="page number"/>
    <w:uiPriority w:val="99"/>
    <w:rsid w:val="00576B32"/>
    <w:rPr>
      <w:rFonts w:cs="Times New Roman"/>
    </w:rPr>
  </w:style>
  <w:style w:type="character" w:styleId="a4">
    <w:name w:val="Hyperlink"/>
    <w:uiPriority w:val="99"/>
    <w:rsid w:val="00576B32"/>
    <w:rPr>
      <w:rFonts w:cs="Times New Roman"/>
      <w:color w:val="0000FF"/>
      <w:u w:val="single"/>
    </w:rPr>
  </w:style>
  <w:style w:type="paragraph" w:customStyle="1" w:styleId="Normal0">
    <w:name w:val="Normal0"/>
    <w:uiPriority w:val="99"/>
    <w:rsid w:val="00576B32"/>
    <w:rPr>
      <w:lang w:eastAsia="en-US"/>
    </w:rPr>
  </w:style>
  <w:style w:type="paragraph" w:styleId="TOC2">
    <w:name w:val="toc 2"/>
    <w:basedOn w:val="a"/>
    <w:next w:val="a"/>
    <w:uiPriority w:val="99"/>
    <w:rsid w:val="00576B32"/>
    <w:pPr>
      <w:ind w:left="210"/>
      <w:jc w:val="left"/>
    </w:pPr>
    <w:rPr>
      <w:smallCaps/>
      <w:sz w:val="20"/>
      <w:szCs w:val="20"/>
    </w:rPr>
  </w:style>
  <w:style w:type="paragraph" w:styleId="a5">
    <w:name w:val="footer"/>
    <w:basedOn w:val="a"/>
    <w:link w:val="a6"/>
    <w:uiPriority w:val="99"/>
    <w:rsid w:val="00576B32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6">
    <w:name w:val="页脚 字符"/>
    <w:link w:val="a5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a7">
    <w:name w:val="header"/>
    <w:basedOn w:val="a"/>
    <w:link w:val="a8"/>
    <w:uiPriority w:val="99"/>
    <w:rsid w:val="0057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8">
    <w:name w:val="页眉 字符"/>
    <w:link w:val="a7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TOC1">
    <w:name w:val="toc 1"/>
    <w:basedOn w:val="a"/>
    <w:next w:val="a"/>
    <w:uiPriority w:val="99"/>
    <w:rsid w:val="00576B32"/>
    <w:rPr>
      <w:bCs/>
      <w:caps/>
      <w:szCs w:val="21"/>
    </w:rPr>
  </w:style>
  <w:style w:type="paragraph" w:customStyle="1" w:styleId="WW-Default">
    <w:name w:val="WW-Default"/>
    <w:uiPriority w:val="99"/>
    <w:rsid w:val="00654677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rsid w:val="00654677"/>
    <w:pPr>
      <w:suppressAutoHyphens/>
    </w:pPr>
    <w:rPr>
      <w:kern w:val="1"/>
      <w:sz w:val="24"/>
      <w:lang w:eastAsia="ar-SA"/>
    </w:rPr>
  </w:style>
  <w:style w:type="table" w:styleId="a9">
    <w:name w:val="Table Grid"/>
    <w:basedOn w:val="a1"/>
    <w:uiPriority w:val="99"/>
    <w:rsid w:val="001F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771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rsid w:val="00B341BD"/>
    <w:rPr>
      <w:sz w:val="18"/>
      <w:szCs w:val="20"/>
    </w:rPr>
  </w:style>
  <w:style w:type="character" w:customStyle="1" w:styleId="ac">
    <w:name w:val="批注框文本 字符"/>
    <w:link w:val="ab"/>
    <w:uiPriority w:val="99"/>
    <w:locked/>
    <w:rsid w:val="00B341BD"/>
    <w:rPr>
      <w:kern w:val="2"/>
      <w:sz w:val="18"/>
    </w:rPr>
  </w:style>
  <w:style w:type="character" w:styleId="ad">
    <w:name w:val="annotation reference"/>
    <w:uiPriority w:val="99"/>
    <w:rsid w:val="00CF3E0B"/>
    <w:rPr>
      <w:rFonts w:cs="Times New Roman"/>
      <w:sz w:val="21"/>
    </w:rPr>
  </w:style>
  <w:style w:type="paragraph" w:styleId="ae">
    <w:name w:val="annotation text"/>
    <w:basedOn w:val="a"/>
    <w:link w:val="af"/>
    <w:uiPriority w:val="99"/>
    <w:rsid w:val="00CF3E0B"/>
    <w:pPr>
      <w:jc w:val="left"/>
    </w:pPr>
    <w:rPr>
      <w:sz w:val="24"/>
      <w:szCs w:val="20"/>
    </w:rPr>
  </w:style>
  <w:style w:type="character" w:customStyle="1" w:styleId="af">
    <w:name w:val="批注文字 字符"/>
    <w:link w:val="ae"/>
    <w:uiPriority w:val="99"/>
    <w:locked/>
    <w:rsid w:val="00CF3E0B"/>
    <w:rPr>
      <w:kern w:val="2"/>
      <w:sz w:val="24"/>
    </w:rPr>
  </w:style>
  <w:style w:type="paragraph" w:styleId="af0">
    <w:name w:val="annotation subject"/>
    <w:basedOn w:val="ae"/>
    <w:next w:val="ae"/>
    <w:link w:val="af1"/>
    <w:uiPriority w:val="99"/>
    <w:rsid w:val="00CF3E0B"/>
    <w:rPr>
      <w:b/>
    </w:rPr>
  </w:style>
  <w:style w:type="character" w:customStyle="1" w:styleId="af1">
    <w:name w:val="批注主题 字符"/>
    <w:link w:val="af0"/>
    <w:uiPriority w:val="99"/>
    <w:locked/>
    <w:rsid w:val="00CF3E0B"/>
    <w:rPr>
      <w:b/>
      <w:kern w:val="2"/>
      <w:sz w:val="24"/>
    </w:rPr>
  </w:style>
  <w:style w:type="paragraph" w:styleId="af2">
    <w:name w:val="List Paragraph"/>
    <w:basedOn w:val="a"/>
    <w:uiPriority w:val="99"/>
    <w:qFormat/>
    <w:rsid w:val="00417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eysoftlab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subject/>
  <dc:creator>Lei Bu</dc:creator>
  <cp:keywords/>
  <dc:description/>
  <cp:lastModifiedBy>Liu Yongpeng</cp:lastModifiedBy>
  <cp:revision>137</cp:revision>
  <cp:lastPrinted>2013-09-06T02:36:00Z</cp:lastPrinted>
  <dcterms:created xsi:type="dcterms:W3CDTF">2010-10-05T09:06:00Z</dcterms:created>
  <dcterms:modified xsi:type="dcterms:W3CDTF">2022-06-02T11:22:00Z</dcterms:modified>
</cp:coreProperties>
</file>