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4326" w14:textId="77777777" w:rsidR="00E309EF" w:rsidRPr="0092255B" w:rsidRDefault="00E309EF" w:rsidP="00576B32">
      <w:pPr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</w:p>
    <w:p w14:paraId="334CC426" w14:textId="77777777" w:rsidR="00E309EF" w:rsidRPr="0092255B" w:rsidRDefault="00E309EF" w:rsidP="00654677">
      <w:pPr>
        <w:wordWrap w:val="0"/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  <w:r w:rsidRPr="0092255B">
        <w:rPr>
          <w:rFonts w:ascii="华文中宋" w:eastAsia="华文中宋" w:hAnsi="华文中宋" w:hint="eastAsia"/>
          <w:b/>
          <w:color w:val="000000"/>
          <w:sz w:val="30"/>
          <w:szCs w:val="30"/>
        </w:rPr>
        <w:t>报告编号：</w:t>
      </w:r>
      <w:r w:rsidR="00CB2D1F">
        <w:rPr>
          <w:rFonts w:ascii="华文中宋" w:eastAsia="华文中宋" w:hAnsi="华文中宋" w:hint="eastAsia"/>
          <w:b/>
          <w:color w:val="000000"/>
          <w:sz w:val="30"/>
          <w:szCs w:val="30"/>
        </w:rPr>
        <w:t>xxxxxxxx</w:t>
      </w:r>
    </w:p>
    <w:p w14:paraId="230DBA40" w14:textId="77777777" w:rsidR="00E309EF" w:rsidRPr="0092255B" w:rsidRDefault="00E309EF" w:rsidP="00576B32">
      <w:pPr>
        <w:jc w:val="center"/>
        <w:rPr>
          <w:rFonts w:ascii="华文中宋" w:eastAsia="华文中宋" w:hAnsi="华文中宋"/>
          <w:b/>
          <w:color w:val="000000"/>
        </w:rPr>
      </w:pPr>
    </w:p>
    <w:p w14:paraId="60AEF7EC" w14:textId="77777777" w:rsidR="00E309EF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</w:p>
    <w:p w14:paraId="336A0E4C" w14:textId="77777777" w:rsidR="00E309EF" w:rsidRPr="0092255B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测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试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报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告</w:t>
      </w:r>
    </w:p>
    <w:p w14:paraId="06B3533A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firstLine="1077"/>
        <w:jc w:val="both"/>
        <w:rPr>
          <w:rFonts w:ascii="华文中宋" w:eastAsia="华文中宋" w:hAnsi="华文中宋"/>
          <w:b/>
          <w:color w:val="000000"/>
          <w:sz w:val="21"/>
          <w:szCs w:val="21"/>
        </w:rPr>
      </w:pPr>
    </w:p>
    <w:p w14:paraId="288C94D7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436BB7F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2C3C43D" w14:textId="68280AC3" w:rsidR="00E309EF" w:rsidRPr="0092255B" w:rsidRDefault="00E309EF" w:rsidP="00943680">
      <w:pPr>
        <w:spacing w:beforeLines="50" w:before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软件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名称</w:t>
      </w:r>
      <w:r w:rsidRPr="00F43499">
        <w:rPr>
          <w:rFonts w:ascii="华文中宋" w:eastAsia="华文中宋" w:hAnsi="华文中宋" w:hint="eastAsia"/>
          <w:color w:val="000000"/>
          <w:sz w:val="32"/>
          <w:szCs w:val="32"/>
        </w:rPr>
        <w:t>：</w:t>
      </w:r>
      <w:r>
        <w:rPr>
          <w:rFonts w:ascii="华文中宋" w:eastAsia="华文中宋" w:hAnsi="华文中宋"/>
          <w:color w:val="000000"/>
          <w:sz w:val="32"/>
          <w:szCs w:val="32"/>
        </w:rPr>
        <w:t>名称</w:t>
      </w:r>
    </w:p>
    <w:p w14:paraId="1B4C2E7B" w14:textId="43F71BF3" w:rsidR="00E309EF" w:rsidRPr="00F43499" w:rsidRDefault="00E309EF" w:rsidP="00943680">
      <w:pPr>
        <w:spacing w:beforeLines="50" w:before="156" w:afterLines="50" w:after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版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本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号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：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>版本号</w:t>
      </w:r>
    </w:p>
    <w:p w14:paraId="549FE1C0" w14:textId="42732840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委托单位：</w:t>
      </w:r>
      <w:r>
        <w:rPr>
          <w:rFonts w:ascii="华文中宋" w:eastAsia="华文中宋" w:hAnsi="华文中宋"/>
          <w:color w:val="000000"/>
          <w:sz w:val="32"/>
          <w:szCs w:val="32"/>
        </w:rPr>
        <w:t>单位</w:t>
      </w:r>
      <w:r w:rsidR="00B91BAF" w:rsidRPr="0092255B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</w:p>
    <w:p w14:paraId="14A45E04" w14:textId="3BE55190" w:rsidR="00E309EF" w:rsidRPr="0092255B" w:rsidRDefault="00E309EF" w:rsidP="00943680">
      <w:pPr>
        <w:spacing w:beforeLines="50" w:before="156" w:afterLines="50" w:after="156"/>
        <w:ind w:leftChars="480" w:left="1008"/>
        <w:rPr>
          <w:rFonts w:ascii="华文中宋" w:eastAsia="华文中宋" w:hAnsi="华文中宋"/>
          <w:b/>
          <w:color w:val="000000"/>
          <w:sz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测试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类别：</w:t>
      </w:r>
      <w:r>
        <w:rPr>
          <w:rFonts w:ascii="华文中宋" w:eastAsia="华文中宋" w:hAnsi="华文中宋"/>
          <w:color w:val="000000"/>
          <w:sz w:val="32"/>
          <w:szCs w:val="32"/>
        </w:rPr>
        <w:t>不知道</w:t>
      </w:r>
      <w:r w:rsidR="00B91BAF" w:rsidRPr="0092255B">
        <w:rPr>
          <w:rFonts w:ascii="华文中宋" w:eastAsia="华文中宋" w:hAnsi="华文中宋"/>
          <w:b/>
          <w:color w:val="000000"/>
          <w:sz w:val="32"/>
        </w:rPr>
        <w:t xml:space="preserve"> </w:t>
      </w:r>
    </w:p>
    <w:p w14:paraId="00B77C13" w14:textId="08D9B103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/>
          <w:color w:val="00000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报告日期：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>2022-05-22</w:t>
      </w:r>
      <w:r w:rsidR="00CD5C46"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</w:p>
    <w:p w14:paraId="1A1F965C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8D7F667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2014AE7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476C421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B4F1435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3C71683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17B770B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36CD1A2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30B31EE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2B6334D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南京大学计算机软件新技术</w:t>
      </w:r>
    </w:p>
    <w:p w14:paraId="02DAFC93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国家重点实验室</w:t>
      </w:r>
    </w:p>
    <w:p w14:paraId="26184096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0B728248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2FCA8B9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1E18D42" w14:textId="77777777" w:rsidR="00E309EF" w:rsidRPr="00CE5860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4F504D3" w14:textId="77777777" w:rsidR="00E309EF" w:rsidRPr="00823A0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6C7098F" w14:textId="77777777" w:rsidR="00E309EF" w:rsidRPr="00CD5C46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CC6BD57" w14:textId="77777777" w:rsidR="00E309EF" w:rsidRDefault="00E309EF" w:rsidP="00654677">
      <w:pPr>
        <w:snapToGrid w:val="0"/>
        <w:spacing w:before="340" w:after="330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声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明</w:t>
      </w:r>
    </w:p>
    <w:p w14:paraId="7F5A9F53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、本测试报告仅适用于本报告明确指出的委托单位的被测样品及版本。</w:t>
      </w:r>
    </w:p>
    <w:p w14:paraId="529F227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、本测试报告是本实验室对所测样品进行科学、客观测试的结果，为被测样品提供第三方独立、客观、公正的重要判定依据，也为最终用户选择产品提供参考和帮助。</w:t>
      </w:r>
    </w:p>
    <w:p w14:paraId="3DFB38FB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、未经本实验室书面批准，不得复制本报告中的内容（全文复制除外），以免误导他人（尤其是用户）对被测样品做出不准确的评价。</w:t>
      </w:r>
    </w:p>
    <w:p w14:paraId="69C5BCA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、在任何情况下，若需引用本测试报告中的结果或数据都应保持其本来的意义，在使用时务必要保持其完整，不得擅自进行增加、修改、伪造，并应征得本实验室同意。</w:t>
      </w:r>
    </w:p>
    <w:p w14:paraId="61E3AA89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、本测试报告不得拷贝或复制作为广告材料使用。</w:t>
      </w:r>
    </w:p>
    <w:p w14:paraId="76122F5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当被测样品出现版本更新或其它任何改变时，本测试结果不再适用，涉及到的任何技术、模块（或子系统）甚至整个软件都必须按要求进行必要的备案或重新测试，更不能出现将本测试结果应用于低于被测样品版本的情况。</w:t>
      </w:r>
    </w:p>
    <w:p w14:paraId="32B0350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、本报告无</w:t>
      </w:r>
      <w:r w:rsidR="009B6A88" w:rsidRPr="006C4802">
        <w:rPr>
          <w:rFonts w:hint="eastAsia"/>
          <w:sz w:val="24"/>
        </w:rPr>
        <w:t>主测人</w:t>
      </w:r>
      <w:r w:rsidR="009B6A88">
        <w:rPr>
          <w:rFonts w:hint="eastAsia"/>
          <w:sz w:val="24"/>
        </w:rPr>
        <w:t>员</w:t>
      </w:r>
      <w:r>
        <w:rPr>
          <w:rFonts w:ascii="宋体" w:hAnsi="宋体" w:hint="eastAsia"/>
          <w:sz w:val="24"/>
        </w:rPr>
        <w:t>、审核人员、批准人员（</w:t>
      </w:r>
      <w:r w:rsidRPr="001B4A87">
        <w:rPr>
          <w:rFonts w:ascii="宋体" w:hAnsi="宋体" w:hint="eastAsia"/>
          <w:sz w:val="24"/>
        </w:rPr>
        <w:t>授权签字人</w:t>
      </w:r>
      <w:r>
        <w:rPr>
          <w:rFonts w:ascii="宋体" w:hAnsi="宋体" w:hint="eastAsia"/>
          <w:sz w:val="24"/>
        </w:rPr>
        <w:t>）签字无效。</w:t>
      </w:r>
    </w:p>
    <w:p w14:paraId="2CEF9F45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  <w:sectPr w:rsidR="00E309EF" w:rsidSect="00FE37D5">
          <w:headerReference w:type="default" r:id="rId7"/>
          <w:footerReference w:type="default" r:id="rId8"/>
          <w:endnotePr>
            <w:numStart w:val="0"/>
          </w:endnotePr>
          <w:pgSz w:w="11906" w:h="16838"/>
          <w:pgMar w:top="578" w:right="1106" w:bottom="1089" w:left="1440" w:header="624" w:footer="879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、本报告无本实验室</w:t>
      </w:r>
      <w:r w:rsidRPr="00451E81">
        <w:rPr>
          <w:rFonts w:ascii="宋体" w:hAnsi="宋体" w:hint="eastAsia"/>
          <w:sz w:val="24"/>
        </w:rPr>
        <w:t>章</w:t>
      </w:r>
      <w:r>
        <w:rPr>
          <w:rFonts w:ascii="宋体" w:hAnsi="宋体" w:hint="eastAsia"/>
          <w:sz w:val="24"/>
        </w:rPr>
        <w:t>、涂改均无效。</w:t>
      </w:r>
    </w:p>
    <w:p w14:paraId="7FBDDD59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</w:pPr>
    </w:p>
    <w:p w14:paraId="31E1A3E2" w14:textId="77777777" w:rsidR="00E309EF" w:rsidRPr="009B4EC8" w:rsidRDefault="00E309EF" w:rsidP="009B4EC8">
      <w:pPr>
        <w:spacing w:before="156" w:line="360" w:lineRule="auto"/>
        <w:ind w:firstLine="480"/>
        <w:jc w:val="center"/>
        <w:rPr>
          <w:rFonts w:ascii="宋体"/>
          <w:sz w:val="44"/>
          <w:szCs w:val="44"/>
        </w:rPr>
      </w:pP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测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试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报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告</w:t>
      </w:r>
    </w:p>
    <w:tbl>
      <w:tblPr>
        <w:tblW w:w="9618" w:type="dxa"/>
        <w:tblInd w:w="-2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3163"/>
        <w:gridCol w:w="1432"/>
        <w:gridCol w:w="82"/>
        <w:gridCol w:w="1274"/>
        <w:gridCol w:w="2011"/>
      </w:tblGrid>
      <w:tr w:rsidR="00E309EF" w:rsidRPr="006C4802" w14:paraId="624F42C7" w14:textId="77777777" w:rsidTr="00CE4B90">
        <w:trPr>
          <w:cantSplit/>
          <w:trHeight w:val="510"/>
        </w:trPr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3858D504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委托单位</w:t>
            </w:r>
          </w:p>
        </w:tc>
        <w:tc>
          <w:tcPr>
            <w:tcW w:w="4595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2F0D1F8" w14:textId="67B5EF71" w:rsidR="00E309EF" w:rsidRPr="00242557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单位</w:t>
            </w:r>
          </w:p>
        </w:tc>
        <w:tc>
          <w:tcPr>
            <w:tcW w:w="1356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BB3F6E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项目编号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vAlign w:val="center"/>
          </w:tcPr>
          <w:p w14:paraId="3214C827" w14:textId="4304FEAC" w:rsidR="00E309EF" w:rsidRPr="00F43499" w:rsidRDefault="00CD5C46" w:rsidP="008B1F35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编号</w:t>
            </w:r>
          </w:p>
        </w:tc>
      </w:tr>
      <w:tr w:rsidR="00E309EF" w:rsidRPr="006C4802" w14:paraId="2A72BBDC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15C1B87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样品名称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43CF7857" w14:textId="35ACFF04" w:rsidR="00E309EF" w:rsidRPr="00113C41" w:rsidRDefault="00CD5C46" w:rsidP="00CE4B9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名称</w:t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09486EC9" w14:textId="77777777" w:rsidR="00E309EF" w:rsidRPr="006C4802" w:rsidRDefault="00E309EF" w:rsidP="00CE4B90">
            <w:pPr>
              <w:widowControl/>
              <w:jc w:val="left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版本</w:t>
            </w:r>
            <w:r w:rsidRPr="006C4802">
              <w:rPr>
                <w:sz w:val="24"/>
              </w:rPr>
              <w:t>/</w:t>
            </w:r>
            <w:r w:rsidRPr="006C4802">
              <w:rPr>
                <w:rFonts w:hint="eastAsia"/>
                <w:sz w:val="24"/>
              </w:rPr>
              <w:t>型号</w:t>
            </w:r>
          </w:p>
        </w:tc>
        <w:tc>
          <w:tcPr>
            <w:tcW w:w="2011" w:type="dxa"/>
            <w:vAlign w:val="center"/>
          </w:tcPr>
          <w:p w14:paraId="3ACECBF1" w14:textId="215879B1" w:rsidR="00E309EF" w:rsidRPr="00113C41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型号</w:t>
            </w:r>
          </w:p>
        </w:tc>
      </w:tr>
      <w:tr w:rsidR="00E309EF" w:rsidRPr="006C4802" w14:paraId="68A153C0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0E9DC290" w14:textId="3749FB63" w:rsidR="00E309EF" w:rsidRPr="006C4802" w:rsidRDefault="00CD5C46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</w:t>
            </w:r>
            <w:r w:rsidR="00E309EF" w:rsidRPr="006C4802">
              <w:rPr>
                <w:rFonts w:hint="eastAsia"/>
                <w:sz w:val="24"/>
              </w:rPr>
              <w:t>样日期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553DC768" w14:textId="4C7896CA" w:rsidR="00E309EF" w:rsidRPr="00AB01CF" w:rsidRDefault="00AB01CF" w:rsidP="0090786E">
            <w:pPr>
              <w:widowControl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2022-05-04</w:t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3E17CA5B" w14:textId="77777777" w:rsidR="00E309EF" w:rsidRPr="005A0712" w:rsidRDefault="00E309EF" w:rsidP="00CE4B90">
            <w:pPr>
              <w:widowControl/>
              <w:jc w:val="center"/>
              <w:rPr>
                <w:sz w:val="24"/>
              </w:rPr>
            </w:pPr>
            <w:r w:rsidRPr="005A0712">
              <w:rPr>
                <w:rFonts w:hint="eastAsia"/>
                <w:sz w:val="24"/>
              </w:rPr>
              <w:t>测试类型</w:t>
            </w:r>
          </w:p>
        </w:tc>
        <w:tc>
          <w:tcPr>
            <w:tcW w:w="2011" w:type="dxa"/>
            <w:vAlign w:val="center"/>
          </w:tcPr>
          <w:p w14:paraId="31BADC47" w14:textId="69BDFAFE" w:rsidR="00E309EF" w:rsidRPr="005A0712" w:rsidRDefault="00CD5C46" w:rsidP="005A071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瞎几把测</w:t>
            </w:r>
          </w:p>
        </w:tc>
      </w:tr>
      <w:tr w:rsidR="00E309EF" w:rsidRPr="006C4802" w14:paraId="6155608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016E34A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测试时间</w:t>
            </w:r>
          </w:p>
        </w:tc>
        <w:tc>
          <w:tcPr>
            <w:tcW w:w="7962" w:type="dxa"/>
            <w:gridSpan w:val="5"/>
            <w:vAlign w:val="center"/>
          </w:tcPr>
          <w:p w14:paraId="591A4EFF" w14:textId="7C9A8930" w:rsidR="00E309EF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2022-05-10</w:t>
            </w:r>
            <w:r w:rsidR="00E309EF" w:rsidRPr="005A0712">
              <w:rPr>
                <w:sz w:val="24"/>
              </w:rPr>
              <w:t xml:space="preserve">   </w:t>
            </w:r>
            <w:r w:rsidR="00E309EF" w:rsidRPr="005A0712">
              <w:rPr>
                <w:rFonts w:hint="eastAsia"/>
                <w:sz w:val="24"/>
              </w:rPr>
              <w:t>至</w:t>
            </w:r>
            <w:r w:rsidR="00A169B0">
              <w:rPr>
                <w:sz w:val="24"/>
              </w:rPr>
              <w:t xml:space="preserve">  </w:t>
            </w:r>
            <w:r w:rsidR="00A169B0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/>
            </w:r>
          </w:p>
        </w:tc>
      </w:tr>
      <w:tr w:rsidR="00C4472C" w:rsidRPr="006C4802" w14:paraId="1EE8CBF7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3661236" w14:textId="77777777" w:rsidR="00C4472C" w:rsidRPr="006C4802" w:rsidRDefault="00C4472C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样品状态</w:t>
            </w:r>
          </w:p>
        </w:tc>
        <w:tc>
          <w:tcPr>
            <w:tcW w:w="7962" w:type="dxa"/>
            <w:gridSpan w:val="5"/>
            <w:vAlign w:val="center"/>
          </w:tcPr>
          <w:p w14:paraId="1DD5674E" w14:textId="5BC4DD99" w:rsidR="00C4472C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不周到</w:t>
            </w:r>
          </w:p>
        </w:tc>
      </w:tr>
      <w:tr w:rsidR="00AB01CF" w:rsidRPr="006C4802" w14:paraId="14FBFCD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3E59826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测试依据</w:t>
            </w:r>
          </w:p>
        </w:tc>
        <w:tc>
          <w:tcPr>
            <w:tcW w:w="7962" w:type="dxa"/>
            <w:gridSpan w:val="5"/>
            <w:vAlign w:val="center"/>
          </w:tcPr>
          <w:p w14:paraId="74802DDD" w14:textId="77777777" w:rsidR="00AB01CF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测i奥</w:t>
            </w:r>
          </w:p>
          <w:p w14:paraId="746C6B1F" w14:textId="48295DF3" w:rsidR="00AB01CF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/>
            </w:r>
          </w:p>
          <w:p w14:paraId="4DBADEA3" w14:textId="272C8816" w:rsidR="00AB01CF" w:rsidRPr="006F1036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AB01CF" w:rsidRPr="006C4802" w14:paraId="0DB2FBFD" w14:textId="77777777" w:rsidTr="009A4F7B">
        <w:trPr>
          <w:cantSplit/>
          <w:trHeight w:val="220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2208879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样品清单</w:t>
            </w:r>
          </w:p>
        </w:tc>
        <w:tc>
          <w:tcPr>
            <w:tcW w:w="7962" w:type="dxa"/>
            <w:gridSpan w:val="5"/>
            <w:vAlign w:val="center"/>
          </w:tcPr>
          <w:p w14:paraId="552049CC" w14:textId="6D7E6B8F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无</w:t>
            </w:r>
          </w:p>
          <w:p w14:paraId="52BBE7A8" w14:textId="77777777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</w:p>
        </w:tc>
      </w:tr>
      <w:tr w:rsidR="00AB01CF" w:rsidRPr="006C4802" w14:paraId="73AD7854" w14:textId="77777777" w:rsidTr="009A4F7B">
        <w:trPr>
          <w:cantSplit/>
          <w:trHeight w:val="125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679D83A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9B4EC8">
              <w:rPr>
                <w:rFonts w:hint="eastAsia"/>
                <w:sz w:val="24"/>
              </w:rPr>
              <w:t>测试结论</w:t>
            </w:r>
          </w:p>
        </w:tc>
        <w:tc>
          <w:tcPr>
            <w:tcW w:w="7962" w:type="dxa"/>
            <w:gridSpan w:val="5"/>
            <w:vAlign w:val="center"/>
          </w:tcPr>
          <w:p w14:paraId="2B68EF34" w14:textId="5E9740A2" w:rsidR="00AB01CF" w:rsidRPr="005A0712" w:rsidRDefault="000F011C" w:rsidP="00AB01CF">
            <w:pPr>
              <w:widowControl/>
              <w:spacing w:line="240" w:lineRule="atLeast"/>
              <w:jc w:val="left"/>
              <w:rPr>
                <w:sz w:val="24"/>
              </w:rPr>
            </w:pPr>
            <w:r>
              <w:rPr>
                <w:sz w:val="24"/>
              </w:rPr>
              <w:t>挂了</w:t>
            </w:r>
          </w:p>
        </w:tc>
      </w:tr>
      <w:tr w:rsidR="00AB01CF" w:rsidRPr="006C4802" w14:paraId="7EC5D8C7" w14:textId="77777777" w:rsidTr="00CE4B90">
        <w:trPr>
          <w:cantSplit/>
          <w:trHeight w:val="6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60EE1192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主测人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4ECFA" w14:textId="3D9F9E4F" w:rsidR="00AB01CF" w:rsidRPr="006C4802" w:rsidRDefault="000F011C" w:rsidP="00AB01CF">
            <w:pPr>
              <w:widowControl/>
              <w:spacing w:beforeLines="50" w:before="156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注册人</w:t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EB9E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4A92DA19" w14:textId="7B1067C1" w:rsidR="00AB01CF" w:rsidRPr="009B4EC8" w:rsidRDefault="000F011C" w:rsidP="00AB01CF">
            <w:pPr>
              <w:widowControl/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2022-05-04</w:t>
            </w:r>
          </w:p>
        </w:tc>
      </w:tr>
      <w:tr w:rsidR="00AB01CF" w:rsidRPr="006C4802" w14:paraId="2918CB63" w14:textId="77777777" w:rsidTr="00CE4B90">
        <w:trPr>
          <w:cantSplit/>
          <w:trHeight w:val="61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071A597C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审核人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7A205" w14:textId="60E5028C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审核人</w:t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F6798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6075FA86" w14:textId="20428E08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2022-05-06</w:t>
            </w:r>
          </w:p>
        </w:tc>
      </w:tr>
      <w:tr w:rsidR="00AB01CF" w:rsidRPr="006C4802" w14:paraId="37F9C191" w14:textId="77777777" w:rsidTr="00CE4B90">
        <w:trPr>
          <w:cantSplit/>
          <w:trHeight w:val="651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373F4D3D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批准人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2E073" w14:textId="17A9641B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批准人</w:t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95399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2F38FAC9" w14:textId="3A75E022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2022-05-14</w:t>
            </w:r>
          </w:p>
        </w:tc>
      </w:tr>
      <w:tr w:rsidR="00AB01CF" w:rsidRPr="006C4802" w14:paraId="7EE738C0" w14:textId="77777777" w:rsidTr="00CE4B90">
        <w:trPr>
          <w:cantSplit/>
          <w:trHeight w:val="525"/>
        </w:trPr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0383BBA2" w14:textId="77777777" w:rsidR="00AB01CF" w:rsidRPr="006C4802" w:rsidRDefault="00AB01CF" w:rsidP="00AB01CF">
            <w:pPr>
              <w:spacing w:beforeLines="50" w:before="156" w:line="300" w:lineRule="atLeast"/>
              <w:rPr>
                <w:sz w:val="24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委托单位联系方式</w:t>
            </w:r>
          </w:p>
        </w:tc>
        <w:tc>
          <w:tcPr>
            <w:tcW w:w="4799" w:type="dxa"/>
            <w:gridSpan w:val="4"/>
            <w:tcBorders>
              <w:bottom w:val="single" w:sz="4" w:space="0" w:color="auto"/>
            </w:tcBorders>
          </w:tcPr>
          <w:p w14:paraId="6FC1F52A" w14:textId="77777777" w:rsidR="00AB01CF" w:rsidRPr="006C4802" w:rsidRDefault="00AB01CF" w:rsidP="00AB01CF">
            <w:pPr>
              <w:spacing w:beforeLines="50" w:before="156" w:line="300" w:lineRule="atLeast"/>
              <w:rPr>
                <w:rFonts w:ascii="宋体"/>
                <w:sz w:val="24"/>
                <w:u w:val="single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测试单位联系方式</w:t>
            </w:r>
          </w:p>
        </w:tc>
      </w:tr>
      <w:tr w:rsidR="00AB01CF" w:rsidRPr="0050217A" w14:paraId="31DAC560" w14:textId="77777777" w:rsidTr="00CE4B90">
        <w:trPr>
          <w:cantSplit/>
          <w:trHeight w:val="2340"/>
        </w:trPr>
        <w:tc>
          <w:tcPr>
            <w:tcW w:w="481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7791E8E" w14:textId="16824198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122</w:t>
            </w:r>
          </w:p>
          <w:p w14:paraId="4C95EA5A" w14:textId="0D731CE9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传真：</w:t>
            </w:r>
            <w:r w:rsidRPr="006C4802">
              <w:rPr>
                <w:sz w:val="24"/>
              </w:rPr>
              <w:t xml:space="preserve">  </w:t>
            </w:r>
            <w:r>
              <w:rPr>
                <w:sz w:val="24"/>
              </w:rPr>
              <w:t>1234</w:t>
            </w:r>
          </w:p>
          <w:p w14:paraId="2E4C6473" w14:textId="338491D8" w:rsidR="00AB01CF" w:rsidRPr="006C4802" w:rsidRDefault="00AB01CF" w:rsidP="00AB01CF">
            <w:pPr>
              <w:spacing w:line="360" w:lineRule="auto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地址：</w:t>
            </w:r>
            <w:r w:rsidRPr="006C4802">
              <w:rPr>
                <w:sz w:val="24"/>
              </w:rPr>
              <w:t xml:space="preserve">  </w:t>
            </w:r>
            <w:r>
              <w:rPr>
                <w:sz w:val="24"/>
              </w:rPr>
              <w:t/>
            </w:r>
          </w:p>
          <w:p w14:paraId="43B65CE1" w14:textId="109C5136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邮编：</w:t>
            </w:r>
            <w:r w:rsidRPr="006C4802">
              <w:rPr>
                <w:sz w:val="24"/>
              </w:rPr>
              <w:t xml:space="preserve"> </w:t>
            </w:r>
            <w:r>
              <w:rPr>
                <w:sz w:val="24"/>
              </w:rPr>
              <w:t>123456</w:t>
            </w:r>
          </w:p>
          <w:p w14:paraId="4615FA0E" w14:textId="3361B91F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联系人：</w:t>
            </w:r>
            <w:r>
              <w:rPr>
                <w:sz w:val="24"/>
              </w:rPr>
              <w:t>dd</w:t>
            </w:r>
          </w:p>
          <w:p w14:paraId="5426CE84" w14:textId="56F4B0FE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-</w:t>
            </w:r>
            <w:r w:rsidRPr="006C4802">
              <w:rPr>
                <w:sz w:val="24"/>
              </w:rPr>
              <w:t xml:space="preserve">mail: 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aaa@github.com</w:t>
            </w:r>
          </w:p>
        </w:tc>
        <w:tc>
          <w:tcPr>
            <w:tcW w:w="4799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6FCD7937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sz w:val="24"/>
              </w:rPr>
              <w:t xml:space="preserve">      </w:t>
            </w:r>
          </w:p>
          <w:p w14:paraId="38B015F6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>
              <w:rPr>
                <w:sz w:val="24"/>
              </w:rPr>
              <w:t>2100</w:t>
            </w:r>
            <w:r>
              <w:rPr>
                <w:rFonts w:hint="eastAsia"/>
                <w:sz w:val="24"/>
              </w:rPr>
              <w:t>23</w:t>
            </w:r>
          </w:p>
          <w:p w14:paraId="56475642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sz w:val="24"/>
              </w:rPr>
              <w:t>683467</w:t>
            </w:r>
          </w:p>
          <w:p w14:paraId="09C4FE4B" w14:textId="77777777" w:rsidR="00AB01CF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sz w:val="24"/>
              </w:rPr>
              <w:t xml:space="preserve"> 86-25-8</w:t>
            </w:r>
            <w:r>
              <w:rPr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</w:p>
          <w:p w14:paraId="655C2E54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sz w:val="24"/>
              </w:rPr>
              <w:t xml:space="preserve"> </w:t>
            </w:r>
            <w:hyperlink r:id="rId9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sz w:val="24"/>
              </w:rPr>
              <w:t xml:space="preserve"> </w:t>
            </w:r>
          </w:p>
          <w:p w14:paraId="1C6A375E" w14:textId="77777777" w:rsidR="00AB01CF" w:rsidRPr="00AB6821" w:rsidRDefault="00AB01CF" w:rsidP="00AB01CF">
            <w:pPr>
              <w:spacing w:afterLines="20" w:after="6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</w:t>
            </w:r>
            <w:r>
              <w:rPr>
                <w:rFonts w:hint="eastAsia"/>
                <w:sz w:val="24"/>
                <w:lang w:val="pt-BR"/>
              </w:rPr>
              <w:t>-</w:t>
            </w:r>
            <w:r>
              <w:rPr>
                <w:sz w:val="24"/>
                <w:lang w:val="pt-BR"/>
              </w:rPr>
              <w:t xml:space="preserve">mail: </w:t>
            </w:r>
            <w:r w:rsidRPr="0050217A">
              <w:rPr>
                <w:sz w:val="24"/>
                <w:lang w:val="pt-BR"/>
              </w:rPr>
              <w:t>keysoftlab@nju.edu.cn</w:t>
            </w:r>
          </w:p>
        </w:tc>
      </w:tr>
    </w:tbl>
    <w:p w14:paraId="30D2BE81" w14:textId="77777777" w:rsidR="00E309EF" w:rsidRPr="00AB6821" w:rsidRDefault="00E309EF" w:rsidP="00746AE3">
      <w:pPr>
        <w:spacing w:before="156" w:line="360" w:lineRule="auto"/>
        <w:rPr>
          <w:rFonts w:ascii="宋体"/>
          <w:sz w:val="24"/>
        </w:rPr>
      </w:pPr>
    </w:p>
    <w:p w14:paraId="1FE33168" w14:textId="77777777" w:rsidR="005D6984" w:rsidRDefault="005D6984" w:rsidP="005A349C">
      <w:pPr>
        <w:rPr>
          <w:rFonts w:ascii="宋体"/>
          <w:sz w:val="24"/>
          <w:lang w:val="pt-BR"/>
        </w:rPr>
      </w:pPr>
    </w:p>
    <w:p w14:paraId="69EB34C0" w14:textId="77777777" w:rsidR="00E309EF" w:rsidRPr="005D6984" w:rsidRDefault="00E309EF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lastRenderedPageBreak/>
        <w:t>一、测试环境</w:t>
      </w:r>
    </w:p>
    <w:p w14:paraId="7F539F02" w14:textId="77777777" w:rsidR="00E309EF" w:rsidRDefault="00E309EF" w:rsidP="00661071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</w:t>
      </w:r>
    </w:p>
    <w:p w14:paraId="46081A32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本次测试中使用到的硬件环境如下：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4678"/>
        <w:gridCol w:w="1262"/>
      </w:tblGrid>
      <w:tr w:rsidR="00E309EF" w14:paraId="1F034A86" w14:textId="77777777" w:rsidTr="000F011C">
        <w:trPr>
          <w:trHeight w:val="51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FE1BD6A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22C6FC3" w14:textId="77777777" w:rsidR="00E309EF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硬件名称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C86708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配置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C25538E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</w:tr>
      <w:tr w:rsidR="00E309EF" w14:paraId="4EDB5F4B" w14:textId="77777777" w:rsidTr="000F011C">
        <w:trPr>
          <w:cantSplit/>
          <w:trHeight w:val="109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4ECBA6" w14:textId="67C6CDBC" w:rsidR="00E309EF" w:rsidRDefault="000F011C" w:rsidP="007B3DCB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不知道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E77865" w14:textId="331B4F1A" w:rsidR="00E309EF" w:rsidRPr="004438AD" w:rsidRDefault="000F011C" w:rsidP="007B3DCB">
            <w:pPr>
              <w:autoSpaceDE w:val="0"/>
              <w:snapToGrid w:val="0"/>
              <w:jc w:val="center"/>
              <w:rPr>
                <w:rFonts w:ascii="宋体" w:cs="宋体"/>
                <w:b/>
                <w:color w:val="000000"/>
                <w:szCs w:val="21"/>
                <w:lang w:val="zh-CN"/>
              </w:rPr>
            </w:pPr>
            <w:r>
              <w:rPr>
                <w:rFonts w:ascii="宋体"/>
              </w:rPr>
              <w:t>没有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029368" w14:textId="1AB57D4D" w:rsidR="00E309EF" w:rsidRPr="005A349C" w:rsidRDefault="000F011C" w:rsidP="005A349C">
            <w:pPr>
              <w:spacing w:line="360" w:lineRule="auto"/>
              <w:ind w:left="420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</w:rPr>
              <w:t>配置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D904" w14:textId="795F7D6D" w:rsidR="00E309EF" w:rsidRPr="008B1F35" w:rsidRDefault="000F011C" w:rsidP="00417EDA">
            <w:pPr>
              <w:spacing w:line="360" w:lineRule="auto"/>
              <w:ind w:left="420"/>
              <w:rPr>
                <w:rFonts w:ascii="宋体"/>
                <w:color w:val="FF0000"/>
              </w:rPr>
            </w:pPr>
            <w:r>
              <w:rPr>
                <w:rFonts w:ascii="宋体"/>
              </w:rPr>
              <w:t>123</w:t>
            </w:r>
          </w:p>
        </w:tc>
      </w:tr>
    </w:tbl>
    <w:p w14:paraId="50E3AF5D" w14:textId="77777777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软件环境</w:t>
      </w:r>
    </w:p>
    <w:p w14:paraId="49CB6AEF" w14:textId="77777777" w:rsidR="00E309EF" w:rsidRPr="00602F09" w:rsidRDefault="00E309EF" w:rsidP="00654677">
      <w:pPr>
        <w:spacing w:line="360" w:lineRule="auto"/>
        <w:ind w:firstLine="480"/>
        <w:rPr>
          <w:rFonts w:ascii="宋体"/>
          <w:sz w:val="24"/>
        </w:rPr>
      </w:pPr>
      <w:r w:rsidRPr="00602F09">
        <w:rPr>
          <w:rFonts w:ascii="宋体" w:hAnsi="宋体" w:hint="eastAsia"/>
          <w:sz w:val="24"/>
        </w:rPr>
        <w:t>本次测试中使用到的软件环境如下：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327"/>
        <w:gridCol w:w="2170"/>
      </w:tblGrid>
      <w:tr w:rsidR="00E309EF" w:rsidRPr="00602F09" w14:paraId="079FFCE1" w14:textId="77777777" w:rsidTr="001B4A87">
        <w:trPr>
          <w:trHeight w:val="51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BD23F19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软件类别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BCB679D" w14:textId="77777777" w:rsidR="00E309EF" w:rsidRPr="00602F09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软件名称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552E17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版本</w:t>
            </w:r>
          </w:p>
        </w:tc>
      </w:tr>
      <w:tr w:rsidR="00E309EF" w:rsidRPr="00602F09" w14:paraId="37F3A01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B50035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7762E0"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D5BB21" w14:textId="04EE1805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>linux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E4F1" w14:textId="0304133A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>2.0</w:t>
            </w:r>
          </w:p>
        </w:tc>
      </w:tr>
      <w:tr w:rsidR="00E309EF" w:rsidRPr="00602F09" w14:paraId="6C8C543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5117C1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8FD95" w14:textId="1BA76106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>mysql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53F5B" w14:textId="7E23E569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>8.0.26</w:t>
            </w:r>
          </w:p>
        </w:tc>
      </w:tr>
      <w:tr w:rsidR="00E309EF" w:rsidRPr="00602F09" w14:paraId="0BCDB9B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876066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A1FAB" w14:textId="48573AD7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DAB33" w14:textId="63A5053C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/>
            </w:r>
          </w:p>
        </w:tc>
      </w:tr>
      <w:tr w:rsidR="00E309EF" w:rsidRPr="00602F09" w14:paraId="750CEC32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598002" w14:textId="77777777" w:rsidR="00E309EF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0BC37" w14:textId="4E11E4EB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194FA" w14:textId="222054BF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/>
            </w:r>
          </w:p>
        </w:tc>
      </w:tr>
      <w:tr w:rsidR="00E309EF" w:rsidRPr="00602F09" w14:paraId="1638B459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E2EE8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辅助工具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EA2DC1" w14:textId="7A53ABE0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>redis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3D26" w14:textId="0DB1A4A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5.0</w:t>
            </w:r>
          </w:p>
        </w:tc>
      </w:tr>
      <w:tr w:rsidR="00E309EF" w:rsidRPr="00602F09" w14:paraId="59EACEED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B7022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开发工具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98BDC" w14:textId="3DCE175A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>IDEA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76A04" w14:textId="43AC0A06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21.3</w:t>
            </w:r>
          </w:p>
        </w:tc>
      </w:tr>
      <w:tr w:rsidR="00E309EF" w14:paraId="2709010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1522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被测试样品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8BBBD" w14:textId="7FF6632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t>dd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3640" w14:textId="6597ED85" w:rsidR="00E309EF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dd</w:t>
            </w:r>
          </w:p>
        </w:tc>
      </w:tr>
    </w:tbl>
    <w:p w14:paraId="1F784F58" w14:textId="03E260E3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</w:t>
      </w:r>
      <w:r w:rsidR="004C70CE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/>
          <w:color w:val="000000"/>
          <w:szCs w:val="21"/>
          <w:lang w:val="zh-CN"/>
        </w:rPr>
        <w:t>cc</w:t>
      </w:r>
    </w:p>
    <w:p w14:paraId="65889D7C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二</w:t>
      </w:r>
      <w:r w:rsidR="00E309EF" w:rsidRPr="00001F49">
        <w:rPr>
          <w:rFonts w:ascii="宋体" w:hAnsi="宋体" w:hint="eastAsia"/>
          <w:b/>
          <w:sz w:val="28"/>
        </w:rPr>
        <w:t>、测试依据和参考资料</w:t>
      </w:r>
    </w:p>
    <w:p w14:paraId="450E98EE" w14:textId="77777777" w:rsidR="00E309EF" w:rsidRDefault="00E309EF" w:rsidP="00654677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测试依据</w:t>
      </w:r>
    </w:p>
    <w:p w14:paraId="5C0DB81A" w14:textId="77777777" w:rsidR="00A97C7F" w:rsidRPr="00EE1BE7" w:rsidRDefault="006B0952" w:rsidP="00A97C7F">
      <w:pPr>
        <w:widowControl/>
        <w:numPr>
          <w:ilvl w:val="0"/>
          <w:numId w:val="13"/>
        </w:numPr>
        <w:rPr>
          <w:i/>
          <w:sz w:val="24"/>
        </w:rPr>
      </w:pPr>
      <w:r>
        <w:rPr>
          <w:rFonts w:hint="eastAsia"/>
          <w:sz w:val="24"/>
        </w:rPr>
        <w:t>（以列表形式列出测试依据标准）</w:t>
      </w:r>
    </w:p>
    <w:p w14:paraId="155CAEE4" w14:textId="0608F048" w:rsidR="00E309EF" w:rsidRPr="00EE1BE7" w:rsidRDefault="00702E48" w:rsidP="00A97C7F">
      <w:pPr>
        <w:widowControl/>
        <w:numPr>
          <w:ilvl w:val="0"/>
          <w:numId w:val="13"/>
        </w:numPr>
        <w:rPr>
          <w:sz w:val="24"/>
        </w:rPr>
      </w:pPr>
      <w:r>
        <w:rPr>
          <w:sz w:val="24"/>
        </w:rPr>
        <w:t>测i奥</w:t>
      </w:r>
    </w:p>
    <w:p w14:paraId="1FAE1475" w14:textId="77777777" w:rsidR="00E309EF" w:rsidRDefault="00E309EF" w:rsidP="007D191F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bookmarkStart w:id="0" w:name="_Toc283652411"/>
    </w:p>
    <w:p w14:paraId="745385BF" w14:textId="77777777" w:rsidR="00E309EF" w:rsidRDefault="006B0952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（以列表形式列出参考资料）</w:t>
      </w:r>
    </w:p>
    <w:p w14:paraId="433EE7E6" w14:textId="29538423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dd</w:t>
      </w:r>
    </w:p>
    <w:p w14:paraId="3498408E" w14:textId="443E8E1A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/>
      </w:r>
    </w:p>
    <w:p w14:paraId="3E186050" w14:textId="35677B4D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/>
      </w:r>
    </w:p>
    <w:p w14:paraId="5F53319A" w14:textId="4372D9BD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/>
      </w:r>
    </w:p>
    <w:p w14:paraId="2284F8EC" w14:textId="77777777" w:rsidR="00E309EF" w:rsidRPr="00E943C6" w:rsidRDefault="00E309EF" w:rsidP="00E943C6">
      <w:pPr>
        <w:suppressAutoHyphens/>
        <w:spacing w:line="360" w:lineRule="auto"/>
        <w:ind w:left="432"/>
        <w:rPr>
          <w:rFonts w:ascii="宋体"/>
          <w:sz w:val="24"/>
        </w:rPr>
      </w:pPr>
    </w:p>
    <w:p w14:paraId="624E345F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三</w:t>
      </w:r>
      <w:r w:rsidR="00E309EF" w:rsidRPr="00001F49">
        <w:rPr>
          <w:rFonts w:ascii="宋体" w:hAnsi="宋体" w:hint="eastAsia"/>
          <w:b/>
          <w:sz w:val="28"/>
        </w:rPr>
        <w:t>、测试内容</w:t>
      </w:r>
      <w:bookmarkEnd w:id="0"/>
    </w:p>
    <w:p w14:paraId="6D3C1B04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1" w:name="_Toc201072073"/>
      <w:bookmarkStart w:id="2" w:name="_Toc283652412"/>
      <w:r w:rsidRPr="005D6984">
        <w:rPr>
          <w:rFonts w:ascii="宋体" w:eastAsia="宋体" w:hAnsi="宋体" w:hint="eastAsia"/>
          <w:sz w:val="24"/>
          <w:szCs w:val="24"/>
        </w:rPr>
        <w:t>功能性</w:t>
      </w:r>
      <w:bookmarkEnd w:id="1"/>
      <w:r w:rsidRPr="005D6984">
        <w:rPr>
          <w:rFonts w:ascii="宋体" w:eastAsia="宋体" w:hAnsi="宋体" w:hint="eastAsia"/>
          <w:sz w:val="24"/>
          <w:szCs w:val="24"/>
        </w:rPr>
        <w:t>测试</w:t>
      </w:r>
      <w:bookmarkEnd w:id="2"/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6159"/>
        <w:gridCol w:w="1190"/>
      </w:tblGrid>
      <w:tr w:rsidR="00E309EF" w:rsidRPr="00473C1B" w14:paraId="7EC188D6" w14:textId="77777777" w:rsidTr="007B3DCB">
        <w:trPr>
          <w:trHeight w:val="506"/>
        </w:trPr>
        <w:tc>
          <w:tcPr>
            <w:tcW w:w="1122" w:type="pct"/>
            <w:shd w:val="clear" w:color="auto" w:fill="BFBFBF"/>
            <w:noWrap/>
          </w:tcPr>
          <w:p w14:paraId="35E567FB" w14:textId="77777777" w:rsidR="00E309EF" w:rsidRPr="007457EA" w:rsidRDefault="00E309EF" w:rsidP="007B3DCB">
            <w:pPr>
              <w:jc w:val="center"/>
              <w:rPr>
                <w:b/>
              </w:rPr>
            </w:pPr>
            <w:r w:rsidRPr="007457EA">
              <w:rPr>
                <w:rFonts w:hint="eastAsia"/>
                <w:b/>
              </w:rPr>
              <w:t>功能模块</w:t>
            </w:r>
          </w:p>
        </w:tc>
        <w:tc>
          <w:tcPr>
            <w:tcW w:w="3250" w:type="pct"/>
            <w:shd w:val="clear" w:color="auto" w:fill="BFBFBF"/>
          </w:tcPr>
          <w:p w14:paraId="3CD2E804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功能要求</w:t>
            </w:r>
          </w:p>
        </w:tc>
        <w:tc>
          <w:tcPr>
            <w:tcW w:w="628" w:type="pct"/>
            <w:shd w:val="clear" w:color="auto" w:fill="BFBFBF"/>
            <w:noWrap/>
          </w:tcPr>
          <w:p w14:paraId="021BC782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hint="eastAsia"/>
                <w:b/>
              </w:rPr>
              <w:t>测试</w:t>
            </w: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</w:tc>
      </w:tr>
      <w:tr w:rsidR="00E309EF" w:rsidRPr="00473C1B" w14:paraId="4C616D83" w14:textId="77777777" w:rsidTr="007B3DCB">
        <w:trPr>
          <w:trHeight w:val="394"/>
        </w:trPr>
        <w:tc>
          <w:tcPr>
            <w:tcW w:w="1122" w:type="pct"/>
          </w:tcPr>
          <w:p w14:paraId="61AB65F0" w14:textId="02572054" w:rsidR="00E309EF" w:rsidRPr="006C4802" w:rsidRDefault="000A0F93" w:rsidP="007B3DCB">
            <w:pPr>
              <w:jc w:val="center"/>
            </w:pPr>
            <w:r>
              <w:t>模块</w:t>
            </w:r>
          </w:p>
        </w:tc>
        <w:tc>
          <w:tcPr>
            <w:tcW w:w="3250" w:type="pct"/>
          </w:tcPr>
          <w:p w14:paraId="0772A433" w14:textId="596E4768" w:rsidR="00E309EF" w:rsidRPr="001F4841" w:rsidRDefault="000A0F93" w:rsidP="007B3DCB">
            <w:r>
              <w:t>要求</w:t>
            </w:r>
          </w:p>
        </w:tc>
        <w:tc>
          <w:tcPr>
            <w:tcW w:w="628" w:type="pct"/>
            <w:noWrap/>
          </w:tcPr>
          <w:p w14:paraId="5411DD3E" w14:textId="60358501" w:rsidR="00E309EF" w:rsidRPr="006C4802" w:rsidRDefault="000A0F93" w:rsidP="007B3DCB">
            <w:r>
              <w:t>结果</w:t>
            </w:r>
          </w:p>
        </w:tc>
      </w:tr>
      <w:tr w:rsidR="00E309EF" w:rsidRPr="00473C1B" w14:paraId="4E40B15D" w14:textId="77777777" w:rsidTr="007B3DCB">
        <w:trPr>
          <w:trHeight w:val="258"/>
        </w:trPr>
        <w:tc>
          <w:tcPr>
            <w:tcW w:w="1122" w:type="pct"/>
          </w:tcPr>
          <w:p w14:paraId="50B31A33" w14:textId="724840E3" w:rsidR="00E309EF" w:rsidRPr="006C4802" w:rsidRDefault="000A0F93" w:rsidP="007B3DCB">
            <w:pPr>
              <w:jc w:val="center"/>
            </w:pPr>
            <w:r>
              <w:t/>
            </w:r>
          </w:p>
        </w:tc>
        <w:tc>
          <w:tcPr>
            <w:tcW w:w="3250" w:type="pct"/>
          </w:tcPr>
          <w:p w14:paraId="0200E7AE" w14:textId="11B2B5F3" w:rsidR="00E309EF" w:rsidRPr="006C4802" w:rsidRDefault="000A0F93" w:rsidP="007B3DCB">
            <w:r>
              <w:t/>
            </w:r>
          </w:p>
        </w:tc>
        <w:tc>
          <w:tcPr>
            <w:tcW w:w="628" w:type="pct"/>
            <w:noWrap/>
          </w:tcPr>
          <w:p w14:paraId="77C4A6D2" w14:textId="2BFF4B13" w:rsidR="00E309EF" w:rsidRPr="006C4802" w:rsidRDefault="000A0F93" w:rsidP="007B3DCB">
            <w:r>
              <w:t/>
            </w:r>
          </w:p>
        </w:tc>
      </w:tr>
      <w:tr w:rsidR="00E309EF" w:rsidRPr="00473C1B" w14:paraId="1929FDC3" w14:textId="77777777" w:rsidTr="007B3DCB">
        <w:trPr>
          <w:trHeight w:val="258"/>
        </w:trPr>
        <w:tc>
          <w:tcPr>
            <w:tcW w:w="1122" w:type="pct"/>
          </w:tcPr>
          <w:p w14:paraId="22E11CEC" w14:textId="4EA9604A" w:rsidR="00E309EF" w:rsidRPr="006C4802" w:rsidRDefault="000A0F93" w:rsidP="007B3DCB">
            <w:pPr>
              <w:jc w:val="center"/>
            </w:pPr>
            <w:r>
              <w:t/>
            </w:r>
          </w:p>
        </w:tc>
        <w:tc>
          <w:tcPr>
            <w:tcW w:w="3250" w:type="pct"/>
          </w:tcPr>
          <w:p w14:paraId="311F3EEF" w14:textId="58EC5684" w:rsidR="00E309EF" w:rsidRPr="00977191" w:rsidRDefault="000A0F93" w:rsidP="007B3DCB">
            <w:r>
              <w:t/>
            </w:r>
          </w:p>
        </w:tc>
        <w:tc>
          <w:tcPr>
            <w:tcW w:w="628" w:type="pct"/>
            <w:noWrap/>
          </w:tcPr>
          <w:p w14:paraId="16BE2F51" w14:textId="2974F73E" w:rsidR="00E309EF" w:rsidRPr="006C4802" w:rsidRDefault="000A0F93" w:rsidP="007B3DCB">
            <w:r>
              <w:t/>
            </w:r>
          </w:p>
        </w:tc>
      </w:tr>
    </w:tbl>
    <w:p w14:paraId="7AF8D251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3" w:name="_Toc283652413"/>
      <w:r w:rsidRPr="005D6984">
        <w:rPr>
          <w:rFonts w:ascii="宋体" w:eastAsia="宋体" w:hAnsi="宋体" w:hint="eastAsia"/>
          <w:sz w:val="24"/>
          <w:szCs w:val="24"/>
        </w:rPr>
        <w:t>效率测试</w:t>
      </w:r>
      <w:bookmarkEnd w:id="3"/>
    </w:p>
    <w:tbl>
      <w:tblPr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979"/>
        <w:gridCol w:w="1296"/>
      </w:tblGrid>
      <w:tr w:rsidR="00E309EF" w:rsidRPr="006C4802" w14:paraId="615939D9" w14:textId="77777777" w:rsidTr="008144DE">
        <w:trPr>
          <w:trHeight w:val="533"/>
        </w:trPr>
        <w:tc>
          <w:tcPr>
            <w:tcW w:w="1809" w:type="dxa"/>
            <w:shd w:val="clear" w:color="auto" w:fill="CCCCCC"/>
            <w:vAlign w:val="center"/>
          </w:tcPr>
          <w:p w14:paraId="36A95B46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5979" w:type="dxa"/>
            <w:shd w:val="clear" w:color="auto" w:fill="CCCCCC"/>
            <w:vAlign w:val="center"/>
          </w:tcPr>
          <w:p w14:paraId="1A1F4AF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3D8CE5D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5853DCC3" w14:textId="77777777" w:rsidTr="008144DE">
        <w:trPr>
          <w:trHeight w:val="262"/>
        </w:trPr>
        <w:tc>
          <w:tcPr>
            <w:tcW w:w="1809" w:type="dxa"/>
            <w:vAlign w:val="center"/>
          </w:tcPr>
          <w:p w14:paraId="370D1924" w14:textId="7F81B8E3" w:rsidR="00E309EF" w:rsidRPr="005808FA" w:rsidRDefault="000A0F93" w:rsidP="007B3DCB">
            <w:pPr>
              <w:jc w:val="center"/>
              <w:rPr>
                <w:rFonts w:ascii="宋体" w:cs="宋体"/>
                <w:szCs w:val="21"/>
              </w:rPr>
            </w:pPr>
            <w:r>
              <w:t>特性</w:t>
            </w:r>
          </w:p>
        </w:tc>
        <w:tc>
          <w:tcPr>
            <w:tcW w:w="5979" w:type="dxa"/>
            <w:vAlign w:val="center"/>
          </w:tcPr>
          <w:p w14:paraId="0C8A55B8" w14:textId="5A30A982" w:rsidR="00E309EF" w:rsidRPr="005808FA" w:rsidRDefault="006E4384" w:rsidP="007B3DCB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说明</w:t>
            </w:r>
          </w:p>
        </w:tc>
        <w:tc>
          <w:tcPr>
            <w:tcW w:w="1296" w:type="dxa"/>
          </w:tcPr>
          <w:p w14:paraId="32072CF1" w14:textId="6D24CB0E" w:rsidR="00E309EF" w:rsidRPr="005808FA" w:rsidRDefault="006E4384" w:rsidP="007B3DCB"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</w:tr>
    </w:tbl>
    <w:p w14:paraId="2448FC0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4" w:name="_Toc283652414"/>
      <w:r w:rsidRPr="005D6984">
        <w:rPr>
          <w:rFonts w:ascii="宋体" w:eastAsia="宋体" w:hAnsi="宋体" w:hint="eastAsia"/>
          <w:sz w:val="24"/>
          <w:szCs w:val="24"/>
        </w:rPr>
        <w:t>可移植性测试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3326CAD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1EFA8F69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D5C7F5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08D2DE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1EA614AC" w14:textId="77777777" w:rsidTr="007B3DCB">
        <w:trPr>
          <w:trHeight w:val="700"/>
        </w:trPr>
        <w:tc>
          <w:tcPr>
            <w:tcW w:w="1668" w:type="dxa"/>
            <w:vAlign w:val="center"/>
          </w:tcPr>
          <w:p w14:paraId="72405E5D" w14:textId="4E7E7BC2" w:rsidR="00E309EF" w:rsidRPr="006C4802" w:rsidRDefault="000A0F93" w:rsidP="007B3DCB">
            <w:pPr>
              <w:jc w:val="center"/>
            </w:pPr>
            <w:r>
              <w:t/>
            </w:r>
          </w:p>
        </w:tc>
        <w:tc>
          <w:tcPr>
            <w:tcW w:w="6120" w:type="dxa"/>
          </w:tcPr>
          <w:p w14:paraId="2A7101D5" w14:textId="4C564A2D" w:rsidR="00E309EF" w:rsidRPr="00AF1A55" w:rsidRDefault="006E4384" w:rsidP="007B3DCB">
            <w:pPr>
              <w:jc w:val="left"/>
            </w:pPr>
            <w:r>
              <w:rPr>
                <w:rFonts w:ascii="宋体" w:cs="宋体"/>
                <w:szCs w:val="21"/>
              </w:rPr>
              <w:t/>
            </w:r>
          </w:p>
        </w:tc>
        <w:tc>
          <w:tcPr>
            <w:tcW w:w="1214" w:type="dxa"/>
          </w:tcPr>
          <w:p w14:paraId="4C601F85" w14:textId="08E7ED46" w:rsidR="00E309EF" w:rsidRPr="006C4802" w:rsidRDefault="006E4384" w:rsidP="007B3DCB">
            <w:r>
              <w:rPr>
                <w:szCs w:val="21"/>
              </w:rPr>
              <w:t/>
            </w:r>
          </w:p>
        </w:tc>
      </w:tr>
    </w:tbl>
    <w:p w14:paraId="6473DEC7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5" w:name="_Toc283652415"/>
      <w:r w:rsidRPr="005D6984">
        <w:rPr>
          <w:rFonts w:ascii="宋体" w:eastAsia="宋体" w:hAnsi="宋体" w:hint="eastAsia"/>
          <w:sz w:val="24"/>
          <w:szCs w:val="24"/>
        </w:rPr>
        <w:t>易用性测试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5530DA2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4C365F65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5CF67D2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772B5A3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49E047C9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4E2DF2D8" w14:textId="7E7AEFA8" w:rsidR="00E309EF" w:rsidRDefault="000A0F93" w:rsidP="007B3DCB">
            <w:pPr>
              <w:rPr>
                <w:rFonts w:ascii="宋体" w:cs="宋体"/>
                <w:sz w:val="22"/>
                <w:szCs w:val="22"/>
              </w:rPr>
            </w:pPr>
            <w:r>
              <w:t/>
            </w:r>
          </w:p>
        </w:tc>
        <w:tc>
          <w:tcPr>
            <w:tcW w:w="6120" w:type="dxa"/>
            <w:vAlign w:val="center"/>
          </w:tcPr>
          <w:p w14:paraId="53CA18CA" w14:textId="41F08361" w:rsidR="00E309EF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t/>
            </w:r>
          </w:p>
        </w:tc>
        <w:tc>
          <w:tcPr>
            <w:tcW w:w="1214" w:type="dxa"/>
          </w:tcPr>
          <w:p w14:paraId="0B25F2CD" w14:textId="1D5A47B6" w:rsidR="00E309EF" w:rsidRDefault="006E4384" w:rsidP="007B3DCB">
            <w:r>
              <w:rPr>
                <w:szCs w:val="21"/>
              </w:rPr>
              <w:t/>
            </w:r>
          </w:p>
        </w:tc>
      </w:tr>
      <w:tr w:rsidR="00E309EF" w:rsidRPr="003E76F7" w14:paraId="4E303E6B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3C2ED564" w14:textId="2597D682" w:rsidR="00E309EF" w:rsidRPr="003E76F7" w:rsidRDefault="00002E2B" w:rsidP="007B3DCB">
            <w:pPr>
              <w:rPr>
                <w:sz w:val="22"/>
                <w:szCs w:val="22"/>
              </w:rPr>
            </w:pPr>
            <w:r>
              <w:t/>
            </w:r>
          </w:p>
        </w:tc>
        <w:tc>
          <w:tcPr>
            <w:tcW w:w="6120" w:type="dxa"/>
            <w:vAlign w:val="center"/>
          </w:tcPr>
          <w:p w14:paraId="6BBD4254" w14:textId="5D57FE0D" w:rsidR="00E309EF" w:rsidRPr="003E76F7" w:rsidRDefault="006E4384" w:rsidP="007B3DCB">
            <w:pPr>
              <w:jc w:val="left"/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t/>
            </w:r>
          </w:p>
        </w:tc>
        <w:tc>
          <w:tcPr>
            <w:tcW w:w="1214" w:type="dxa"/>
          </w:tcPr>
          <w:p w14:paraId="56A68B06" w14:textId="1D20327D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t/>
            </w:r>
          </w:p>
        </w:tc>
      </w:tr>
      <w:tr w:rsidR="00E309EF" w:rsidRPr="003E76F7" w14:paraId="052C09D5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2BD77586" w14:textId="58844F1A" w:rsidR="00E309EF" w:rsidRPr="003E76F7" w:rsidRDefault="000A0F93" w:rsidP="007B3DCB">
            <w:pPr>
              <w:rPr>
                <w:sz w:val="22"/>
                <w:szCs w:val="22"/>
              </w:rPr>
            </w:pPr>
            <w:r>
              <w:t/>
            </w:r>
          </w:p>
        </w:tc>
        <w:tc>
          <w:tcPr>
            <w:tcW w:w="6120" w:type="dxa"/>
            <w:vAlign w:val="center"/>
          </w:tcPr>
          <w:p w14:paraId="03C469AE" w14:textId="48A2A9F1" w:rsidR="00E309EF" w:rsidRPr="003E76F7" w:rsidRDefault="006E4384" w:rsidP="007B3DCB">
            <w:pPr>
              <w:jc w:val="left"/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t/>
            </w:r>
          </w:p>
        </w:tc>
        <w:tc>
          <w:tcPr>
            <w:tcW w:w="1214" w:type="dxa"/>
          </w:tcPr>
          <w:p w14:paraId="2116DD14" w14:textId="08706604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t/>
            </w:r>
          </w:p>
        </w:tc>
      </w:tr>
    </w:tbl>
    <w:p w14:paraId="0581E163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6" w:name="_Toc283652416"/>
      <w:r w:rsidRPr="005D6984">
        <w:rPr>
          <w:rFonts w:ascii="宋体" w:eastAsia="宋体" w:hAnsi="宋体" w:hint="eastAsia"/>
          <w:sz w:val="24"/>
          <w:szCs w:val="24"/>
        </w:rPr>
        <w:t>可靠性测试</w:t>
      </w:r>
      <w:bookmarkEnd w:id="6"/>
      <w:r w:rsidRPr="005D6984">
        <w:rPr>
          <w:rFonts w:ascii="宋体" w:eastAsia="宋体" w:hAnsi="宋体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095"/>
        <w:gridCol w:w="1276"/>
      </w:tblGrid>
      <w:tr w:rsidR="00E309EF" w:rsidRPr="006C4802" w14:paraId="7830AE50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2B03E7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1E5A7C6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064703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3E76F7" w14:paraId="036E8397" w14:textId="77777777" w:rsidTr="007B3DCB">
        <w:trPr>
          <w:trHeight w:val="600"/>
        </w:trPr>
        <w:tc>
          <w:tcPr>
            <w:tcW w:w="1668" w:type="dxa"/>
            <w:vAlign w:val="center"/>
          </w:tcPr>
          <w:p w14:paraId="7E9C1AD6" w14:textId="3D961D02" w:rsidR="00E309EF" w:rsidRPr="003E76F7" w:rsidRDefault="000A0F93" w:rsidP="003E76F7">
            <w:pPr>
              <w:rPr>
                <w:sz w:val="22"/>
                <w:szCs w:val="22"/>
              </w:rPr>
            </w:pPr>
            <w:r>
              <w:t/>
            </w:r>
          </w:p>
        </w:tc>
        <w:tc>
          <w:tcPr>
            <w:tcW w:w="6095" w:type="dxa"/>
            <w:vAlign w:val="center"/>
          </w:tcPr>
          <w:p w14:paraId="45BE739C" w14:textId="65B64E92" w:rsidR="00E309EF" w:rsidRPr="003E76F7" w:rsidRDefault="006E4384" w:rsidP="003E76F7">
            <w:pPr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t/>
            </w:r>
          </w:p>
        </w:tc>
        <w:tc>
          <w:tcPr>
            <w:tcW w:w="1276" w:type="dxa"/>
          </w:tcPr>
          <w:p w14:paraId="366608DB" w14:textId="39BFABDB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t/>
            </w:r>
          </w:p>
        </w:tc>
      </w:tr>
      <w:tr w:rsidR="00E309EF" w:rsidRPr="003E76F7" w14:paraId="24172C1D" w14:textId="77777777" w:rsidTr="007B3DCB">
        <w:trPr>
          <w:trHeight w:val="404"/>
        </w:trPr>
        <w:tc>
          <w:tcPr>
            <w:tcW w:w="1668" w:type="dxa"/>
            <w:vAlign w:val="center"/>
          </w:tcPr>
          <w:p w14:paraId="41BAFD04" w14:textId="483AF8DB" w:rsidR="00E309EF" w:rsidRPr="003E76F7" w:rsidRDefault="000A0F93" w:rsidP="003E76F7">
            <w:pPr>
              <w:rPr>
                <w:sz w:val="22"/>
                <w:szCs w:val="22"/>
              </w:rPr>
            </w:pPr>
            <w:r>
              <w:t/>
            </w:r>
          </w:p>
        </w:tc>
        <w:tc>
          <w:tcPr>
            <w:tcW w:w="6095" w:type="dxa"/>
            <w:vAlign w:val="center"/>
          </w:tcPr>
          <w:p w14:paraId="3D894F08" w14:textId="0BEED113" w:rsidR="00E309EF" w:rsidRPr="003E76F7" w:rsidRDefault="006E4384" w:rsidP="003E76F7">
            <w:pPr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t/>
            </w:r>
          </w:p>
        </w:tc>
        <w:tc>
          <w:tcPr>
            <w:tcW w:w="1276" w:type="dxa"/>
          </w:tcPr>
          <w:p w14:paraId="57A9B1CF" w14:textId="0C87D507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t/>
            </w:r>
          </w:p>
        </w:tc>
      </w:tr>
    </w:tbl>
    <w:p w14:paraId="28042D2D" w14:textId="77777777" w:rsidR="00E309EF" w:rsidRPr="003E76F7" w:rsidRDefault="00E309EF" w:rsidP="00417EDA">
      <w:pPr>
        <w:rPr>
          <w:sz w:val="22"/>
          <w:szCs w:val="22"/>
        </w:rPr>
      </w:pPr>
    </w:p>
    <w:p w14:paraId="4345EC9E" w14:textId="77777777" w:rsidR="00E309EF" w:rsidRPr="006C4802" w:rsidRDefault="00E309EF" w:rsidP="00417EDA">
      <w:pPr>
        <w:jc w:val="right"/>
      </w:pPr>
    </w:p>
    <w:p w14:paraId="6C9337F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7" w:name="_Toc283652417"/>
      <w:r w:rsidRPr="005D6984">
        <w:rPr>
          <w:rFonts w:ascii="宋体" w:eastAsia="宋体" w:hAnsi="宋体" w:hint="eastAsia"/>
          <w:sz w:val="24"/>
          <w:szCs w:val="24"/>
        </w:rPr>
        <w:lastRenderedPageBreak/>
        <w:t>可维护性测试</w:t>
      </w:r>
      <w:bookmarkEnd w:id="7"/>
      <w:r w:rsidRPr="005D6984">
        <w:rPr>
          <w:rFonts w:ascii="宋体" w:eastAsia="宋体" w:hAnsi="宋体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607D8D26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6D8203B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C59552C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5A25356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7429E01C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4B9CCC83" w14:textId="466A0067" w:rsidR="00E309EF" w:rsidRDefault="000A0F93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t/>
            </w:r>
          </w:p>
        </w:tc>
        <w:tc>
          <w:tcPr>
            <w:tcW w:w="6120" w:type="dxa"/>
            <w:vAlign w:val="center"/>
          </w:tcPr>
          <w:p w14:paraId="595E9208" w14:textId="7CE652A8" w:rsidR="00E309EF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t/>
            </w:r>
          </w:p>
        </w:tc>
        <w:tc>
          <w:tcPr>
            <w:tcW w:w="1214" w:type="dxa"/>
          </w:tcPr>
          <w:p w14:paraId="1C1531F2" w14:textId="2D2E24EF" w:rsidR="00E309EF" w:rsidRPr="006C4802" w:rsidRDefault="006E4384" w:rsidP="007B3DCB">
            <w:r>
              <w:rPr>
                <w:szCs w:val="21"/>
              </w:rPr>
              <w:t/>
            </w:r>
          </w:p>
        </w:tc>
      </w:tr>
      <w:tr w:rsidR="004A43EE" w:rsidRPr="006C4802" w14:paraId="776926DD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05879227" w14:textId="6CF1EC6D" w:rsidR="004A43EE" w:rsidRDefault="000A0F93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t/>
            </w:r>
          </w:p>
        </w:tc>
        <w:tc>
          <w:tcPr>
            <w:tcW w:w="6120" w:type="dxa"/>
            <w:vAlign w:val="center"/>
          </w:tcPr>
          <w:p w14:paraId="3CFE9EEF" w14:textId="0F7C9F19" w:rsidR="004A43EE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t/>
            </w:r>
          </w:p>
        </w:tc>
        <w:tc>
          <w:tcPr>
            <w:tcW w:w="1214" w:type="dxa"/>
          </w:tcPr>
          <w:p w14:paraId="0F241C95" w14:textId="630F3233" w:rsidR="004A43EE" w:rsidRPr="006C4802" w:rsidRDefault="006E4384" w:rsidP="007B3DCB">
            <w:r>
              <w:rPr>
                <w:szCs w:val="21"/>
              </w:rPr>
              <w:t/>
            </w:r>
          </w:p>
        </w:tc>
      </w:tr>
    </w:tbl>
    <w:p w14:paraId="1804E8F8" w14:textId="77777777" w:rsidR="004A43EE" w:rsidRPr="004A43EE" w:rsidRDefault="004A43EE" w:rsidP="004A43EE">
      <w:pPr>
        <w:pStyle w:val="1"/>
        <w:spacing w:before="10" w:after="10"/>
        <w:jc w:val="left"/>
        <w:rPr>
          <w:rFonts w:ascii="宋体" w:hAnsi="宋体"/>
          <w:kern w:val="2"/>
          <w:sz w:val="28"/>
          <w:szCs w:val="24"/>
        </w:rPr>
      </w:pPr>
      <w:r w:rsidRPr="004A43EE">
        <w:rPr>
          <w:rFonts w:ascii="宋体" w:hAnsi="宋体" w:hint="eastAsia"/>
          <w:kern w:val="2"/>
          <w:sz w:val="28"/>
          <w:szCs w:val="24"/>
        </w:rPr>
        <w:t>四</w:t>
      </w:r>
      <w:r w:rsidRPr="004A43EE">
        <w:rPr>
          <w:rFonts w:ascii="宋体" w:hAnsi="宋体"/>
          <w:kern w:val="2"/>
          <w:sz w:val="28"/>
          <w:szCs w:val="24"/>
        </w:rPr>
        <w:t>、测试</w:t>
      </w:r>
      <w:r w:rsidRPr="004A43EE">
        <w:rPr>
          <w:rFonts w:ascii="宋体" w:hAnsi="宋体" w:hint="eastAsia"/>
          <w:kern w:val="2"/>
          <w:sz w:val="28"/>
          <w:szCs w:val="24"/>
        </w:rPr>
        <w:t>执行</w:t>
      </w:r>
      <w:r w:rsidRPr="004A43EE">
        <w:rPr>
          <w:rFonts w:ascii="宋体" w:hAnsi="宋体"/>
          <w:kern w:val="2"/>
          <w:sz w:val="28"/>
          <w:szCs w:val="24"/>
        </w:rPr>
        <w:t>记录</w:t>
      </w:r>
    </w:p>
    <w:p w14:paraId="0F6A2F2A" w14:textId="687FE6B0" w:rsidR="002473E8" w:rsidRDefault="009808E7" w:rsidP="002473E8">
      <w:pPr>
        <w:rPr>
          <w:rFonts w:ascii="宋体"/>
          <w:sz w:val="24"/>
        </w:rPr>
      </w:pPr>
      <w:r>
        <w:rPr>
          <w:rFonts w:ascii="宋体"/>
          <w:sz w:val="24"/>
        </w:rPr>
        <w:t>没有记录</w:t>
      </w:r>
    </w:p>
    <w:p w14:paraId="530BC883" w14:textId="77777777" w:rsidR="00E309EF" w:rsidRPr="006C4802" w:rsidRDefault="00E309EF" w:rsidP="007D191F">
      <w:pPr>
        <w:jc w:val="right"/>
      </w:pPr>
    </w:p>
    <w:sectPr w:rsidR="00E309EF" w:rsidRPr="006C4802" w:rsidSect="00FE37D5">
      <w:footerReference w:type="default" r:id="rId10"/>
      <w:footerReference w:type="first" r:id="rId11"/>
      <w:endnotePr>
        <w:numStart w:val="0"/>
      </w:endnotePr>
      <w:pgSz w:w="11906" w:h="16838"/>
      <w:pgMar w:top="578" w:right="1106" w:bottom="1089" w:left="1440" w:header="624" w:footer="879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5A92" w14:textId="77777777" w:rsidR="003A1A7E" w:rsidRDefault="003A1A7E">
      <w:r>
        <w:separator/>
      </w:r>
    </w:p>
  </w:endnote>
  <w:endnote w:type="continuationSeparator" w:id="0">
    <w:p w14:paraId="6CC5C451" w14:textId="77777777" w:rsidR="003A1A7E" w:rsidRDefault="003A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1D94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3B6892B4" w14:textId="77777777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1A83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004AEC4F" w14:textId="0985F8B7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r w:rsidR="00E44C66">
      <w:rPr>
        <w:rFonts w:ascii="宋体" w:hAnsi="宋体" w:hint="eastAsia"/>
        <w:kern w:val="0"/>
        <w:szCs w:val="21"/>
      </w:rPr>
      <w:t>xxxxxxxx</w:t>
    </w:r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 w:rsidR="001906F5">
      <w:rPr>
        <w:rStyle w:val="a3"/>
      </w:rPr>
      <w:fldChar w:fldCharType="begin"/>
    </w:r>
    <w:r>
      <w:rPr>
        <w:rStyle w:val="a3"/>
      </w:rPr>
      <w:instrText xml:space="preserve"> PAGE </w:instrText>
    </w:r>
    <w:r w:rsidR="001906F5">
      <w:rPr>
        <w:rStyle w:val="a3"/>
      </w:rPr>
      <w:fldChar w:fldCharType="separate"/>
    </w:r>
    <w:r w:rsidR="00943680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 w:rsidR="001906F5">
      <w:rPr>
        <w:rStyle w:val="a3"/>
      </w:rPr>
      <w:fldChar w:fldCharType="begin"/>
    </w:r>
    <w:r>
      <w:rPr>
        <w:rStyle w:val="a3"/>
      </w:rPr>
      <w:instrText xml:space="preserve"> SECTIONPAGES  \# "0"  \* MERGEFORMAT </w:instrText>
    </w:r>
    <w:r w:rsidR="001906F5">
      <w:rPr>
        <w:rStyle w:val="a3"/>
      </w:rPr>
      <w:fldChar w:fldCharType="separate"/>
    </w:r>
    <w:r w:rsidR="009808E7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F9E2" w14:textId="2E1BD188" w:rsidR="000F4B4D" w:rsidRDefault="000F4B4D" w:rsidP="000F4B4D">
    <w:pPr>
      <w:pStyle w:val="a5"/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报告编号：xxxxxxxx</w:t>
    </w:r>
    <w:r>
      <w:rPr>
        <w:rFonts w:ascii="宋体" w:hAnsi="宋体"/>
        <w:kern w:val="0"/>
      </w:rPr>
      <w:t xml:space="preserve">    </w:t>
    </w:r>
    <w:r>
      <w:rPr>
        <w:rFonts w:ascii="宋体" w:hAnsi="宋体" w:hint="eastAsia"/>
        <w:kern w:val="0"/>
      </w:rPr>
      <w:t xml:space="preserve">                </w:t>
    </w:r>
    <w:r>
      <w:rPr>
        <w:rFonts w:ascii="宋体" w:hAnsi="宋体"/>
        <w:kern w:val="0"/>
      </w:rPr>
      <w:t xml:space="preserve">    </w:t>
    </w:r>
    <w:r>
      <w:rPr>
        <w:rFonts w:hint="eastAsia"/>
      </w:rPr>
      <w:t>第</w:t>
    </w:r>
    <w:r>
      <w:rPr>
        <w:lang w:val="zh-CN"/>
      </w:rPr>
      <w:t xml:space="preserve"> </w:t>
    </w:r>
    <w:r w:rsidR="00922928">
      <w:fldChar w:fldCharType="begin"/>
    </w:r>
    <w:r w:rsidR="00922928">
      <w:instrText>PAGE</w:instrText>
    </w:r>
    <w:r w:rsidR="00922928">
      <w:fldChar w:fldCharType="separate"/>
    </w:r>
    <w:r w:rsidR="00943680">
      <w:rPr>
        <w:noProof/>
      </w:rPr>
      <w:t>1</w:t>
    </w:r>
    <w:r w:rsidR="00922928">
      <w:rPr>
        <w:noProof/>
      </w:rPr>
      <w:fldChar w:fldCharType="end"/>
    </w:r>
    <w:r w:rsidRPr="000F4B4D">
      <w:rPr>
        <w:rFonts w:hint="eastAsia"/>
      </w:rPr>
      <w:t>页，共</w:t>
    </w:r>
    <w:r w:rsidR="001906F5">
      <w:fldChar w:fldCharType="begin"/>
    </w:r>
    <w:r w:rsidR="002473E8">
      <w:rPr>
        <w:rFonts w:hint="eastAsia"/>
      </w:rPr>
      <w:instrText>= NUMPAGES   \* MERGEFORMAT 6</w:instrText>
    </w:r>
    <w:r w:rsidR="000A0F93">
      <w:fldChar w:fldCharType="begin"/>
    </w:r>
    <w:r w:rsidR="000A0F93"/>
    <w:r w:rsidR="000A0F93">
      <w:fldChar w:fldCharType="separate"/>
    </w:r>
    <w:r w:rsidR="000A0F93">
      <w:rPr>
        <w:noProof/>
      </w:rPr>
    </w:r>
    <w:r w:rsidR="000A0F93">
      <w:rPr>
        <w:noProof/>
      </w:rPr>
      <w:fldChar w:fldCharType="end"/>
    </w:r>
    <w:r w:rsidR="002473E8">
      <w:rPr>
        <w:rFonts w:hint="eastAsia"/>
      </w:rPr>
      <w:instrText>-2</w:instrText>
    </w:r>
    <w:r w:rsidR="001906F5">
      <w:fldChar w:fldCharType="separate"/>
    </w:r>
    <w:r w:rsidR="000A0F93">
      <w:rPr>
        <w:noProof/>
      </w:rPr>
      <w:t>4</w:t>
    </w:r>
    <w:r w:rsidR="001906F5">
      <w:fldChar w:fldCharType="end"/>
    </w:r>
    <w:r w:rsidRPr="000F4B4D">
      <w:rPr>
        <w:rFonts w:hint="eastAsia"/>
      </w:rPr>
      <w:t>页</w:t>
    </w:r>
  </w:p>
  <w:p w14:paraId="09532A19" w14:textId="77777777" w:rsidR="00E309EF" w:rsidRDefault="00E309EF" w:rsidP="00CA50EB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7B20" w14:textId="77777777" w:rsidR="003A1A7E" w:rsidRDefault="003A1A7E">
      <w:r>
        <w:separator/>
      </w:r>
    </w:p>
  </w:footnote>
  <w:footnote w:type="continuationSeparator" w:id="0">
    <w:p w14:paraId="1DD1E657" w14:textId="77777777" w:rsidR="003A1A7E" w:rsidRDefault="003A1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8603" w14:textId="77777777" w:rsidR="00E309EF" w:rsidRDefault="00E309EF">
    <w:pPr>
      <w:tabs>
        <w:tab w:val="left" w:pos="1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B94ADB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8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7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" w15:restartNumberingAfterBreak="0">
    <w:nsid w:val="00000006"/>
    <w:multiLevelType w:val="multilevel"/>
    <w:tmpl w:val="00000006"/>
    <w:lvl w:ilvl="0">
      <w:start w:val="7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00000007"/>
    <w:multiLevelType w:val="multilevel"/>
    <w:tmpl w:val="00000007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 w15:restartNumberingAfterBreak="0">
    <w:nsid w:val="00000008"/>
    <w:multiLevelType w:val="multilevel"/>
    <w:tmpl w:val="0000000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7" w15:restartNumberingAfterBreak="0">
    <w:nsid w:val="0000000D"/>
    <w:multiLevelType w:val="multilevel"/>
    <w:tmpl w:val="9E9EBD54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0000000E"/>
    <w:multiLevelType w:val="singleLevel"/>
    <w:tmpl w:val="04090003"/>
    <w:lvl w:ilvl="0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</w:abstractNum>
  <w:abstractNum w:abstractNumId="9" w15:restartNumberingAfterBreak="0">
    <w:nsid w:val="00000015"/>
    <w:multiLevelType w:val="multilevel"/>
    <w:tmpl w:val="0000001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00000016"/>
    <w:multiLevelType w:val="multilevel"/>
    <w:tmpl w:val="00000016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7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1" w15:restartNumberingAfterBreak="0">
    <w:nsid w:val="00000019"/>
    <w:multiLevelType w:val="multilevel"/>
    <w:tmpl w:val="00000019"/>
    <w:lvl w:ilvl="0">
      <w:start w:val="3"/>
      <w:numFmt w:val="none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0000001B"/>
    <w:multiLevelType w:val="multilevel"/>
    <w:tmpl w:val="0000001B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19871487"/>
    <w:multiLevelType w:val="multilevel"/>
    <w:tmpl w:val="611C02DC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3CE6058C"/>
    <w:multiLevelType w:val="hybridMultilevel"/>
    <w:tmpl w:val="E654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E50199"/>
    <w:multiLevelType w:val="multilevel"/>
    <w:tmpl w:val="0A54ABE8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3)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6" w15:restartNumberingAfterBreak="0">
    <w:nsid w:val="4C6800F2"/>
    <w:multiLevelType w:val="hybridMultilevel"/>
    <w:tmpl w:val="C9568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06229C"/>
    <w:multiLevelType w:val="hybridMultilevel"/>
    <w:tmpl w:val="90B8700E"/>
    <w:lvl w:ilvl="0" w:tplc="F828DBD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5C87835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/>
      </w:rPr>
    </w:lvl>
  </w:abstractNum>
  <w:num w:numId="1" w16cid:durableId="2004046339">
    <w:abstractNumId w:val="11"/>
  </w:num>
  <w:num w:numId="2" w16cid:durableId="1073237164">
    <w:abstractNumId w:val="9"/>
  </w:num>
  <w:num w:numId="3" w16cid:durableId="1231498611">
    <w:abstractNumId w:val="6"/>
  </w:num>
  <w:num w:numId="4" w16cid:durableId="1442531225">
    <w:abstractNumId w:val="2"/>
  </w:num>
  <w:num w:numId="5" w16cid:durableId="726488780">
    <w:abstractNumId w:val="4"/>
  </w:num>
  <w:num w:numId="6" w16cid:durableId="1341809891">
    <w:abstractNumId w:val="3"/>
  </w:num>
  <w:num w:numId="7" w16cid:durableId="320894740">
    <w:abstractNumId w:val="5"/>
  </w:num>
  <w:num w:numId="8" w16cid:durableId="1248340917">
    <w:abstractNumId w:val="10"/>
  </w:num>
  <w:num w:numId="9" w16cid:durableId="1060984378">
    <w:abstractNumId w:val="12"/>
  </w:num>
  <w:num w:numId="10" w16cid:durableId="71198473">
    <w:abstractNumId w:val="15"/>
  </w:num>
  <w:num w:numId="11" w16cid:durableId="1505394574">
    <w:abstractNumId w:val="14"/>
  </w:num>
  <w:num w:numId="12" w16cid:durableId="1345743878">
    <w:abstractNumId w:val="16"/>
  </w:num>
  <w:num w:numId="13" w16cid:durableId="315309210">
    <w:abstractNumId w:val="7"/>
  </w:num>
  <w:num w:numId="14" w16cid:durableId="162471345">
    <w:abstractNumId w:val="1"/>
  </w:num>
  <w:num w:numId="15" w16cid:durableId="337738603">
    <w:abstractNumId w:val="8"/>
  </w:num>
  <w:num w:numId="16" w16cid:durableId="260071553">
    <w:abstractNumId w:val="18"/>
  </w:num>
  <w:num w:numId="17" w16cid:durableId="459613777">
    <w:abstractNumId w:val="17"/>
  </w:num>
  <w:num w:numId="18" w16cid:durableId="1613053486">
    <w:abstractNumId w:val="0"/>
  </w:num>
  <w:num w:numId="19" w16cid:durableId="163399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6B32"/>
    <w:rsid w:val="00000625"/>
    <w:rsid w:val="00001F49"/>
    <w:rsid w:val="00002E2B"/>
    <w:rsid w:val="00002F7E"/>
    <w:rsid w:val="00007454"/>
    <w:rsid w:val="00010D78"/>
    <w:rsid w:val="00013528"/>
    <w:rsid w:val="0001618D"/>
    <w:rsid w:val="00032690"/>
    <w:rsid w:val="00063D74"/>
    <w:rsid w:val="00075774"/>
    <w:rsid w:val="000A0F93"/>
    <w:rsid w:val="000A22ED"/>
    <w:rsid w:val="000B7178"/>
    <w:rsid w:val="000E0965"/>
    <w:rsid w:val="000E2CB2"/>
    <w:rsid w:val="000E6A77"/>
    <w:rsid w:val="000F011C"/>
    <w:rsid w:val="000F3E1C"/>
    <w:rsid w:val="000F4B4D"/>
    <w:rsid w:val="00100452"/>
    <w:rsid w:val="00100E05"/>
    <w:rsid w:val="00101EFB"/>
    <w:rsid w:val="00113C41"/>
    <w:rsid w:val="0011498C"/>
    <w:rsid w:val="00131F04"/>
    <w:rsid w:val="00132786"/>
    <w:rsid w:val="00144C1C"/>
    <w:rsid w:val="0014772A"/>
    <w:rsid w:val="00167788"/>
    <w:rsid w:val="0017677D"/>
    <w:rsid w:val="001906F5"/>
    <w:rsid w:val="0019689B"/>
    <w:rsid w:val="00197420"/>
    <w:rsid w:val="001A0195"/>
    <w:rsid w:val="001A42E7"/>
    <w:rsid w:val="001A4F1E"/>
    <w:rsid w:val="001B0DEB"/>
    <w:rsid w:val="001B4A87"/>
    <w:rsid w:val="001B5B48"/>
    <w:rsid w:val="001C042F"/>
    <w:rsid w:val="001C1DFA"/>
    <w:rsid w:val="001C4DF5"/>
    <w:rsid w:val="001D0DF1"/>
    <w:rsid w:val="001D33B5"/>
    <w:rsid w:val="001D59CC"/>
    <w:rsid w:val="001E2A55"/>
    <w:rsid w:val="001F4841"/>
    <w:rsid w:val="0020632D"/>
    <w:rsid w:val="002078CA"/>
    <w:rsid w:val="00222100"/>
    <w:rsid w:val="00226492"/>
    <w:rsid w:val="00242557"/>
    <w:rsid w:val="002473E8"/>
    <w:rsid w:val="00263308"/>
    <w:rsid w:val="002637D9"/>
    <w:rsid w:val="00277A7C"/>
    <w:rsid w:val="00294383"/>
    <w:rsid w:val="00297B21"/>
    <w:rsid w:val="002D0C9F"/>
    <w:rsid w:val="002E1832"/>
    <w:rsid w:val="002E5466"/>
    <w:rsid w:val="002E5E58"/>
    <w:rsid w:val="002F0134"/>
    <w:rsid w:val="0032093E"/>
    <w:rsid w:val="00334915"/>
    <w:rsid w:val="003560F5"/>
    <w:rsid w:val="00357FA0"/>
    <w:rsid w:val="00380B89"/>
    <w:rsid w:val="00382251"/>
    <w:rsid w:val="00385177"/>
    <w:rsid w:val="00386822"/>
    <w:rsid w:val="003A1A7E"/>
    <w:rsid w:val="003A3A8A"/>
    <w:rsid w:val="003A6601"/>
    <w:rsid w:val="003D59CF"/>
    <w:rsid w:val="003E62D1"/>
    <w:rsid w:val="003E76F7"/>
    <w:rsid w:val="00413A49"/>
    <w:rsid w:val="00417EDA"/>
    <w:rsid w:val="00421E8B"/>
    <w:rsid w:val="00430225"/>
    <w:rsid w:val="004438AD"/>
    <w:rsid w:val="00451E81"/>
    <w:rsid w:val="004521EF"/>
    <w:rsid w:val="00463B83"/>
    <w:rsid w:val="00470A48"/>
    <w:rsid w:val="00473C1B"/>
    <w:rsid w:val="00495166"/>
    <w:rsid w:val="0049642B"/>
    <w:rsid w:val="004A43EE"/>
    <w:rsid w:val="004B0D42"/>
    <w:rsid w:val="004C70CE"/>
    <w:rsid w:val="004D23C3"/>
    <w:rsid w:val="004D4F71"/>
    <w:rsid w:val="004D72D1"/>
    <w:rsid w:val="004E2EF4"/>
    <w:rsid w:val="004E511E"/>
    <w:rsid w:val="0050217A"/>
    <w:rsid w:val="00511059"/>
    <w:rsid w:val="00522FF6"/>
    <w:rsid w:val="00526614"/>
    <w:rsid w:val="00547B43"/>
    <w:rsid w:val="00561E44"/>
    <w:rsid w:val="005646CB"/>
    <w:rsid w:val="00571D60"/>
    <w:rsid w:val="00576572"/>
    <w:rsid w:val="00576B32"/>
    <w:rsid w:val="005808FA"/>
    <w:rsid w:val="00582924"/>
    <w:rsid w:val="00587F51"/>
    <w:rsid w:val="00591765"/>
    <w:rsid w:val="00592F42"/>
    <w:rsid w:val="005937AE"/>
    <w:rsid w:val="00596A71"/>
    <w:rsid w:val="005A0712"/>
    <w:rsid w:val="005A349C"/>
    <w:rsid w:val="005A5A8E"/>
    <w:rsid w:val="005A6A95"/>
    <w:rsid w:val="005C0AB8"/>
    <w:rsid w:val="005C323F"/>
    <w:rsid w:val="005C4C01"/>
    <w:rsid w:val="005D6984"/>
    <w:rsid w:val="005D729C"/>
    <w:rsid w:val="00602504"/>
    <w:rsid w:val="00602F09"/>
    <w:rsid w:val="00602F92"/>
    <w:rsid w:val="00610281"/>
    <w:rsid w:val="00654677"/>
    <w:rsid w:val="00661071"/>
    <w:rsid w:val="00663B9D"/>
    <w:rsid w:val="00671F65"/>
    <w:rsid w:val="00675E61"/>
    <w:rsid w:val="0068548F"/>
    <w:rsid w:val="00690FB0"/>
    <w:rsid w:val="00695EE4"/>
    <w:rsid w:val="006B0952"/>
    <w:rsid w:val="006C36D9"/>
    <w:rsid w:val="006C4802"/>
    <w:rsid w:val="006C62D3"/>
    <w:rsid w:val="006D1570"/>
    <w:rsid w:val="006E4384"/>
    <w:rsid w:val="006F087E"/>
    <w:rsid w:val="006F1036"/>
    <w:rsid w:val="00702E48"/>
    <w:rsid w:val="00713F70"/>
    <w:rsid w:val="00723496"/>
    <w:rsid w:val="007424AF"/>
    <w:rsid w:val="007457EA"/>
    <w:rsid w:val="00746AE3"/>
    <w:rsid w:val="0076136C"/>
    <w:rsid w:val="00774C59"/>
    <w:rsid w:val="007762E0"/>
    <w:rsid w:val="00787A7D"/>
    <w:rsid w:val="00796850"/>
    <w:rsid w:val="007A31B6"/>
    <w:rsid w:val="007A3489"/>
    <w:rsid w:val="007B3DCB"/>
    <w:rsid w:val="007D0D4B"/>
    <w:rsid w:val="007D191F"/>
    <w:rsid w:val="007E47CF"/>
    <w:rsid w:val="007E561A"/>
    <w:rsid w:val="00813A1B"/>
    <w:rsid w:val="008144DE"/>
    <w:rsid w:val="00821E67"/>
    <w:rsid w:val="00821F4D"/>
    <w:rsid w:val="00823A02"/>
    <w:rsid w:val="00825D52"/>
    <w:rsid w:val="0083543E"/>
    <w:rsid w:val="0084118A"/>
    <w:rsid w:val="00856F0D"/>
    <w:rsid w:val="0086000B"/>
    <w:rsid w:val="00873A94"/>
    <w:rsid w:val="008804A6"/>
    <w:rsid w:val="00890F4C"/>
    <w:rsid w:val="008938D3"/>
    <w:rsid w:val="00897166"/>
    <w:rsid w:val="008A0DF4"/>
    <w:rsid w:val="008A1737"/>
    <w:rsid w:val="008A4C1F"/>
    <w:rsid w:val="008B1F35"/>
    <w:rsid w:val="008B6635"/>
    <w:rsid w:val="008C4C3B"/>
    <w:rsid w:val="008E09A7"/>
    <w:rsid w:val="008E5FFA"/>
    <w:rsid w:val="008F164E"/>
    <w:rsid w:val="00903F91"/>
    <w:rsid w:val="009066CC"/>
    <w:rsid w:val="0090786E"/>
    <w:rsid w:val="00913435"/>
    <w:rsid w:val="009169CE"/>
    <w:rsid w:val="0092255B"/>
    <w:rsid w:val="00922928"/>
    <w:rsid w:val="00935618"/>
    <w:rsid w:val="00942D4B"/>
    <w:rsid w:val="00943680"/>
    <w:rsid w:val="00970E34"/>
    <w:rsid w:val="00977191"/>
    <w:rsid w:val="00977B4B"/>
    <w:rsid w:val="009808E7"/>
    <w:rsid w:val="0098420C"/>
    <w:rsid w:val="00986054"/>
    <w:rsid w:val="009A4F7B"/>
    <w:rsid w:val="009B4EC8"/>
    <w:rsid w:val="009B6787"/>
    <w:rsid w:val="009B6A88"/>
    <w:rsid w:val="009B6D47"/>
    <w:rsid w:val="009C0574"/>
    <w:rsid w:val="009C2B03"/>
    <w:rsid w:val="009C7490"/>
    <w:rsid w:val="009E0612"/>
    <w:rsid w:val="009E4840"/>
    <w:rsid w:val="009E56BF"/>
    <w:rsid w:val="009E7566"/>
    <w:rsid w:val="009F0455"/>
    <w:rsid w:val="009F10AA"/>
    <w:rsid w:val="009F11FB"/>
    <w:rsid w:val="009F418C"/>
    <w:rsid w:val="009F66EE"/>
    <w:rsid w:val="00A03A77"/>
    <w:rsid w:val="00A03C48"/>
    <w:rsid w:val="00A05095"/>
    <w:rsid w:val="00A079E8"/>
    <w:rsid w:val="00A13AF6"/>
    <w:rsid w:val="00A14DA0"/>
    <w:rsid w:val="00A169B0"/>
    <w:rsid w:val="00A175AF"/>
    <w:rsid w:val="00A22893"/>
    <w:rsid w:val="00A27872"/>
    <w:rsid w:val="00A32C88"/>
    <w:rsid w:val="00A433FA"/>
    <w:rsid w:val="00A53D1A"/>
    <w:rsid w:val="00A72B91"/>
    <w:rsid w:val="00A85D8E"/>
    <w:rsid w:val="00A92DB6"/>
    <w:rsid w:val="00A93E8D"/>
    <w:rsid w:val="00A97C7F"/>
    <w:rsid w:val="00AA488B"/>
    <w:rsid w:val="00AB01CF"/>
    <w:rsid w:val="00AB2090"/>
    <w:rsid w:val="00AB6821"/>
    <w:rsid w:val="00AC7119"/>
    <w:rsid w:val="00AE1CCA"/>
    <w:rsid w:val="00AE4012"/>
    <w:rsid w:val="00AF1A55"/>
    <w:rsid w:val="00B06DC2"/>
    <w:rsid w:val="00B1183F"/>
    <w:rsid w:val="00B25D03"/>
    <w:rsid w:val="00B341BD"/>
    <w:rsid w:val="00B54301"/>
    <w:rsid w:val="00B660C1"/>
    <w:rsid w:val="00B71B63"/>
    <w:rsid w:val="00B84B25"/>
    <w:rsid w:val="00B91BAF"/>
    <w:rsid w:val="00BB7814"/>
    <w:rsid w:val="00BD7462"/>
    <w:rsid w:val="00BF3C03"/>
    <w:rsid w:val="00C013FE"/>
    <w:rsid w:val="00C25549"/>
    <w:rsid w:val="00C27A73"/>
    <w:rsid w:val="00C309A4"/>
    <w:rsid w:val="00C370AF"/>
    <w:rsid w:val="00C401EA"/>
    <w:rsid w:val="00C4472C"/>
    <w:rsid w:val="00C507DF"/>
    <w:rsid w:val="00C762E9"/>
    <w:rsid w:val="00C812C3"/>
    <w:rsid w:val="00C87504"/>
    <w:rsid w:val="00CA3D71"/>
    <w:rsid w:val="00CA50EB"/>
    <w:rsid w:val="00CB2D1F"/>
    <w:rsid w:val="00CB4CB6"/>
    <w:rsid w:val="00CB7052"/>
    <w:rsid w:val="00CD3AFA"/>
    <w:rsid w:val="00CD42BC"/>
    <w:rsid w:val="00CD5C46"/>
    <w:rsid w:val="00CD69C7"/>
    <w:rsid w:val="00CD77BB"/>
    <w:rsid w:val="00CE4B90"/>
    <w:rsid w:val="00CE5860"/>
    <w:rsid w:val="00CE7E8A"/>
    <w:rsid w:val="00CF157A"/>
    <w:rsid w:val="00CF3E0B"/>
    <w:rsid w:val="00CF5554"/>
    <w:rsid w:val="00D10380"/>
    <w:rsid w:val="00D22404"/>
    <w:rsid w:val="00D36D05"/>
    <w:rsid w:val="00D46E20"/>
    <w:rsid w:val="00D55D95"/>
    <w:rsid w:val="00D72BEB"/>
    <w:rsid w:val="00D75F6E"/>
    <w:rsid w:val="00D76D81"/>
    <w:rsid w:val="00DA5FA4"/>
    <w:rsid w:val="00DA73AF"/>
    <w:rsid w:val="00DB1AD8"/>
    <w:rsid w:val="00DC0AEA"/>
    <w:rsid w:val="00DC0E22"/>
    <w:rsid w:val="00E02C12"/>
    <w:rsid w:val="00E06D9C"/>
    <w:rsid w:val="00E309EF"/>
    <w:rsid w:val="00E31969"/>
    <w:rsid w:val="00E37630"/>
    <w:rsid w:val="00E44C66"/>
    <w:rsid w:val="00E56E16"/>
    <w:rsid w:val="00E5786A"/>
    <w:rsid w:val="00E626D9"/>
    <w:rsid w:val="00E63619"/>
    <w:rsid w:val="00E666EE"/>
    <w:rsid w:val="00E943C6"/>
    <w:rsid w:val="00EB59B0"/>
    <w:rsid w:val="00EE1BE7"/>
    <w:rsid w:val="00EE7CC0"/>
    <w:rsid w:val="00EF694C"/>
    <w:rsid w:val="00EF7E50"/>
    <w:rsid w:val="00F121DA"/>
    <w:rsid w:val="00F22E58"/>
    <w:rsid w:val="00F2364E"/>
    <w:rsid w:val="00F3016D"/>
    <w:rsid w:val="00F43499"/>
    <w:rsid w:val="00F82B25"/>
    <w:rsid w:val="00F8348B"/>
    <w:rsid w:val="00FB1074"/>
    <w:rsid w:val="00FB14C0"/>
    <w:rsid w:val="00FD6BA1"/>
    <w:rsid w:val="00FE37D5"/>
    <w:rsid w:val="00FE42E4"/>
    <w:rsid w:val="00FE6B10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10FE94"/>
  <w15:docId w15:val="{73B35898-FDD6-4090-9E2A-3ECD5FFD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6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76B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rsid w:val="00576B3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76B32"/>
    <w:rPr>
      <w:rFonts w:eastAsia="宋体"/>
      <w:b/>
      <w:kern w:val="44"/>
      <w:sz w:val="44"/>
      <w:lang w:val="en-US" w:eastAsia="zh-CN"/>
    </w:rPr>
  </w:style>
  <w:style w:type="character" w:customStyle="1" w:styleId="20">
    <w:name w:val="标题 2 字符"/>
    <w:link w:val="2"/>
    <w:uiPriority w:val="99"/>
    <w:locked/>
    <w:rsid w:val="00576B32"/>
    <w:rPr>
      <w:rFonts w:ascii="Arial" w:eastAsia="黑体" w:hAnsi="Arial"/>
      <w:b/>
      <w:kern w:val="2"/>
      <w:sz w:val="32"/>
      <w:lang w:val="en-US" w:eastAsia="zh-CN"/>
    </w:rPr>
  </w:style>
  <w:style w:type="character" w:styleId="a3">
    <w:name w:val="page number"/>
    <w:uiPriority w:val="99"/>
    <w:rsid w:val="00576B32"/>
    <w:rPr>
      <w:rFonts w:cs="Times New Roman"/>
    </w:rPr>
  </w:style>
  <w:style w:type="character" w:styleId="a4">
    <w:name w:val="Hyperlink"/>
    <w:uiPriority w:val="99"/>
    <w:rsid w:val="00576B32"/>
    <w:rPr>
      <w:rFonts w:cs="Times New Roman"/>
      <w:color w:val="0000FF"/>
      <w:u w:val="single"/>
    </w:rPr>
  </w:style>
  <w:style w:type="paragraph" w:customStyle="1" w:styleId="Normal0">
    <w:name w:val="Normal0"/>
    <w:uiPriority w:val="99"/>
    <w:rsid w:val="00576B32"/>
    <w:rPr>
      <w:lang w:eastAsia="en-US"/>
    </w:rPr>
  </w:style>
  <w:style w:type="paragraph" w:styleId="TOC2">
    <w:name w:val="toc 2"/>
    <w:basedOn w:val="a"/>
    <w:next w:val="a"/>
    <w:uiPriority w:val="99"/>
    <w:rsid w:val="00576B32"/>
    <w:pPr>
      <w:ind w:left="210"/>
      <w:jc w:val="left"/>
    </w:pPr>
    <w:rPr>
      <w:smallCaps/>
      <w:sz w:val="20"/>
      <w:szCs w:val="20"/>
    </w:rPr>
  </w:style>
  <w:style w:type="paragraph" w:styleId="a5">
    <w:name w:val="footer"/>
    <w:basedOn w:val="a"/>
    <w:link w:val="a6"/>
    <w:uiPriority w:val="99"/>
    <w:rsid w:val="00576B32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6">
    <w:name w:val="页脚 字符"/>
    <w:link w:val="a5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a7">
    <w:name w:val="header"/>
    <w:basedOn w:val="a"/>
    <w:link w:val="a8"/>
    <w:uiPriority w:val="99"/>
    <w:rsid w:val="0057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8">
    <w:name w:val="页眉 字符"/>
    <w:link w:val="a7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TOC1">
    <w:name w:val="toc 1"/>
    <w:basedOn w:val="a"/>
    <w:next w:val="a"/>
    <w:uiPriority w:val="99"/>
    <w:rsid w:val="00576B32"/>
    <w:rPr>
      <w:bCs/>
      <w:caps/>
      <w:szCs w:val="21"/>
    </w:rPr>
  </w:style>
  <w:style w:type="paragraph" w:customStyle="1" w:styleId="WW-Default">
    <w:name w:val="WW-Default"/>
    <w:uiPriority w:val="99"/>
    <w:rsid w:val="00654677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Fu">
    <w:name w:val="Fu_正文"/>
    <w:basedOn w:val="a"/>
    <w:uiPriority w:val="99"/>
    <w:rsid w:val="00654677"/>
    <w:pPr>
      <w:suppressAutoHyphens/>
    </w:pPr>
    <w:rPr>
      <w:kern w:val="1"/>
      <w:sz w:val="24"/>
      <w:lang w:eastAsia="ar-SA"/>
    </w:rPr>
  </w:style>
  <w:style w:type="table" w:styleId="a9">
    <w:name w:val="Table Grid"/>
    <w:basedOn w:val="a1"/>
    <w:uiPriority w:val="99"/>
    <w:rsid w:val="001F4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9771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rsid w:val="00B341BD"/>
    <w:rPr>
      <w:sz w:val="18"/>
      <w:szCs w:val="20"/>
    </w:rPr>
  </w:style>
  <w:style w:type="character" w:customStyle="1" w:styleId="ac">
    <w:name w:val="批注框文本 字符"/>
    <w:link w:val="ab"/>
    <w:uiPriority w:val="99"/>
    <w:locked/>
    <w:rsid w:val="00B341BD"/>
    <w:rPr>
      <w:kern w:val="2"/>
      <w:sz w:val="18"/>
    </w:rPr>
  </w:style>
  <w:style w:type="character" w:styleId="ad">
    <w:name w:val="annotation reference"/>
    <w:uiPriority w:val="99"/>
    <w:rsid w:val="00CF3E0B"/>
    <w:rPr>
      <w:rFonts w:cs="Times New Roman"/>
      <w:sz w:val="21"/>
    </w:rPr>
  </w:style>
  <w:style w:type="paragraph" w:styleId="ae">
    <w:name w:val="annotation text"/>
    <w:basedOn w:val="a"/>
    <w:link w:val="af"/>
    <w:uiPriority w:val="99"/>
    <w:rsid w:val="00CF3E0B"/>
    <w:pPr>
      <w:jc w:val="left"/>
    </w:pPr>
    <w:rPr>
      <w:sz w:val="24"/>
      <w:szCs w:val="20"/>
    </w:rPr>
  </w:style>
  <w:style w:type="character" w:customStyle="1" w:styleId="af">
    <w:name w:val="批注文字 字符"/>
    <w:link w:val="ae"/>
    <w:uiPriority w:val="99"/>
    <w:locked/>
    <w:rsid w:val="00CF3E0B"/>
    <w:rPr>
      <w:kern w:val="2"/>
      <w:sz w:val="24"/>
    </w:rPr>
  </w:style>
  <w:style w:type="paragraph" w:styleId="af0">
    <w:name w:val="annotation subject"/>
    <w:basedOn w:val="ae"/>
    <w:next w:val="ae"/>
    <w:link w:val="af1"/>
    <w:uiPriority w:val="99"/>
    <w:rsid w:val="00CF3E0B"/>
    <w:rPr>
      <w:b/>
    </w:rPr>
  </w:style>
  <w:style w:type="character" w:customStyle="1" w:styleId="af1">
    <w:name w:val="批注主题 字符"/>
    <w:link w:val="af0"/>
    <w:uiPriority w:val="99"/>
    <w:locked/>
    <w:rsid w:val="00CF3E0B"/>
    <w:rPr>
      <w:b/>
      <w:kern w:val="2"/>
      <w:sz w:val="24"/>
    </w:rPr>
  </w:style>
  <w:style w:type="paragraph" w:styleId="af2">
    <w:name w:val="List Paragraph"/>
    <w:basedOn w:val="a"/>
    <w:uiPriority w:val="99"/>
    <w:qFormat/>
    <w:rsid w:val="00417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eysoftlab.nj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6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报告编号：201001001</dc:title>
  <dc:subject/>
  <dc:creator>Lei Bu</dc:creator>
  <cp:keywords/>
  <dc:description/>
  <cp:lastModifiedBy>Liu Yongpeng</cp:lastModifiedBy>
  <cp:revision>138</cp:revision>
  <cp:lastPrinted>2013-09-06T02:36:00Z</cp:lastPrinted>
  <dcterms:created xsi:type="dcterms:W3CDTF">2010-10-05T09:06:00Z</dcterms:created>
  <dcterms:modified xsi:type="dcterms:W3CDTF">2022-06-05T09:27:00Z</dcterms:modified>
</cp:coreProperties>
</file>